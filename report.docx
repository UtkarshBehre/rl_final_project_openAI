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142" w:type="dxa"/>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062"/>
      </w:tblGrid>
      <w:tr w:rsidR="00CB60F5" w:rsidRPr="00CB60F5" w14:paraId="2644D65F" w14:textId="77777777" w:rsidTr="00170A60">
        <w:tc>
          <w:tcPr>
            <w:tcW w:w="8062" w:type="dxa"/>
            <w:shd w:val="clear" w:color="auto" w:fill="auto"/>
          </w:tcPr>
          <w:p w14:paraId="6371F805" w14:textId="2427C5D2" w:rsidR="00CB60F5" w:rsidRPr="00CB60F5" w:rsidRDefault="00170A60" w:rsidP="00D9439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C</w:t>
            </w:r>
            <w:r w:rsidR="0050560A">
              <w:rPr>
                <w:b/>
                <w:bCs/>
                <w:spacing w:val="28"/>
                <w:kern w:val="1"/>
                <w:sz w:val="34"/>
                <w:szCs w:val="34"/>
              </w:rPr>
              <w:t>SE5</w:t>
            </w:r>
            <w:r w:rsidR="00D94395">
              <w:rPr>
                <w:b/>
                <w:bCs/>
                <w:spacing w:val="28"/>
                <w:kern w:val="1"/>
                <w:sz w:val="34"/>
                <w:szCs w:val="34"/>
              </w:rPr>
              <w:t>10</w:t>
            </w:r>
            <w:r w:rsidR="0050560A">
              <w:rPr>
                <w:b/>
                <w:bCs/>
                <w:spacing w:val="28"/>
                <w:kern w:val="1"/>
                <w:sz w:val="34"/>
                <w:szCs w:val="34"/>
              </w:rPr>
              <w:t xml:space="preserve"> </w:t>
            </w:r>
            <w:r w:rsidR="0038538A">
              <w:rPr>
                <w:b/>
                <w:bCs/>
                <w:spacing w:val="28"/>
                <w:kern w:val="1"/>
                <w:sz w:val="34"/>
                <w:szCs w:val="34"/>
              </w:rPr>
              <w:t xml:space="preserve">Intro to </w:t>
            </w:r>
            <w:r w:rsidR="00D94395">
              <w:rPr>
                <w:b/>
                <w:bCs/>
                <w:spacing w:val="28"/>
                <w:kern w:val="1"/>
                <w:sz w:val="34"/>
                <w:szCs w:val="34"/>
              </w:rPr>
              <w:t>Reinforcement</w:t>
            </w:r>
            <w:r w:rsidR="0050560A">
              <w:rPr>
                <w:b/>
                <w:bCs/>
                <w:spacing w:val="28"/>
                <w:kern w:val="1"/>
                <w:sz w:val="34"/>
                <w:szCs w:val="34"/>
              </w:rPr>
              <w:t xml:space="preserve"> Learning </w:t>
            </w:r>
            <w:r w:rsidR="00A745DD">
              <w:rPr>
                <w:b/>
                <w:bCs/>
                <w:spacing w:val="28"/>
                <w:kern w:val="1"/>
                <w:sz w:val="34"/>
                <w:szCs w:val="34"/>
              </w:rPr>
              <w:t xml:space="preserve">Final Course </w:t>
            </w:r>
            <w:r w:rsidR="0050560A">
              <w:rPr>
                <w:b/>
                <w:bCs/>
                <w:spacing w:val="28"/>
                <w:kern w:val="1"/>
                <w:sz w:val="34"/>
                <w:szCs w:val="34"/>
              </w:rPr>
              <w:t>Project</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73284E8C" w:rsidR="002D0824" w:rsidRDefault="00B61243" w:rsidP="00B61243">
      <w:pPr>
        <w:widowControl w:val="0"/>
        <w:tabs>
          <w:tab w:val="center" w:pos="2610"/>
          <w:tab w:val="center" w:pos="5670"/>
        </w:tabs>
        <w:autoSpaceDE w:val="0"/>
        <w:autoSpaceDN w:val="0"/>
        <w:adjustRightInd w:val="0"/>
        <w:spacing w:line="226" w:lineRule="auto"/>
        <w:jc w:val="center"/>
        <w:rPr>
          <w:b/>
          <w:bCs/>
          <w:spacing w:val="5"/>
          <w:kern w:val="1"/>
        </w:rPr>
      </w:pPr>
      <w:r>
        <w:rPr>
          <w:b/>
          <w:bCs/>
          <w:spacing w:val="5"/>
          <w:kern w:val="1"/>
        </w:rPr>
        <w:t xml:space="preserve">Utkarsh </w:t>
      </w:r>
      <w:proofErr w:type="spellStart"/>
      <w:r>
        <w:rPr>
          <w:b/>
          <w:bCs/>
          <w:spacing w:val="5"/>
          <w:kern w:val="1"/>
        </w:rPr>
        <w:t>Behre</w:t>
      </w:r>
      <w:proofErr w:type="spellEnd"/>
      <w:r w:rsidR="00A745DD">
        <w:rPr>
          <w:b/>
          <w:bCs/>
          <w:spacing w:val="5"/>
          <w:kern w:val="1"/>
        </w:rPr>
        <w:t>, Nikhil Kamath</w:t>
      </w:r>
    </w:p>
    <w:p w14:paraId="3A5177DF" w14:textId="69B156B6" w:rsidR="002D0824" w:rsidRDefault="002D0824" w:rsidP="00B61243">
      <w:pPr>
        <w:widowControl w:val="0"/>
        <w:tabs>
          <w:tab w:val="center" w:pos="2610"/>
          <w:tab w:val="center" w:pos="5670"/>
        </w:tabs>
        <w:autoSpaceDE w:val="0"/>
        <w:autoSpaceDN w:val="0"/>
        <w:adjustRightInd w:val="0"/>
        <w:spacing w:line="226" w:lineRule="auto"/>
        <w:jc w:val="center"/>
        <w:rPr>
          <w:spacing w:val="5"/>
          <w:kern w:val="1"/>
        </w:rPr>
      </w:pPr>
      <w:r>
        <w:rPr>
          <w:spacing w:val="5"/>
          <w:kern w:val="1"/>
        </w:rPr>
        <w:t>Department of Computer Science</w:t>
      </w:r>
    </w:p>
    <w:p w14:paraId="62708731" w14:textId="04C95CDE" w:rsidR="002D0824" w:rsidRPr="00F73CC6" w:rsidRDefault="00F73CC6" w:rsidP="00B61243">
      <w:pPr>
        <w:widowControl w:val="0"/>
        <w:tabs>
          <w:tab w:val="center" w:pos="2610"/>
          <w:tab w:val="center" w:pos="5670"/>
        </w:tabs>
        <w:autoSpaceDE w:val="0"/>
        <w:autoSpaceDN w:val="0"/>
        <w:adjustRightInd w:val="0"/>
        <w:spacing w:line="226" w:lineRule="auto"/>
        <w:jc w:val="center"/>
        <w:rPr>
          <w:spacing w:val="5"/>
          <w:kern w:val="1"/>
          <w:lang w:val="en-IN"/>
        </w:rPr>
      </w:pPr>
      <w:r>
        <w:rPr>
          <w:spacing w:val="5"/>
          <w:kern w:val="1"/>
        </w:rPr>
        <w:t>University at Buffalo</w:t>
      </w:r>
    </w:p>
    <w:p w14:paraId="11FF5332" w14:textId="6D59DB31" w:rsidR="002D0824" w:rsidRDefault="00F73CC6" w:rsidP="00B61243">
      <w:pPr>
        <w:widowControl w:val="0"/>
        <w:tabs>
          <w:tab w:val="center" w:pos="2610"/>
          <w:tab w:val="center" w:pos="5670"/>
        </w:tabs>
        <w:autoSpaceDE w:val="0"/>
        <w:autoSpaceDN w:val="0"/>
        <w:adjustRightInd w:val="0"/>
        <w:spacing w:line="226" w:lineRule="auto"/>
        <w:jc w:val="center"/>
        <w:rPr>
          <w:i/>
          <w:iCs/>
          <w:spacing w:val="5"/>
          <w:kern w:val="1"/>
        </w:rPr>
      </w:pPr>
      <w:r>
        <w:rPr>
          <w:spacing w:val="5"/>
          <w:kern w:val="1"/>
        </w:rPr>
        <w:t>Buffalo</w:t>
      </w:r>
      <w:r w:rsidR="002D0824">
        <w:rPr>
          <w:spacing w:val="5"/>
          <w:kern w:val="1"/>
        </w:rPr>
        <w:t xml:space="preserve">, </w:t>
      </w:r>
      <w:r>
        <w:rPr>
          <w:spacing w:val="5"/>
          <w:kern w:val="1"/>
        </w:rPr>
        <w:t>NY</w:t>
      </w:r>
      <w:r w:rsidR="002D0824">
        <w:rPr>
          <w:spacing w:val="5"/>
          <w:kern w:val="1"/>
        </w:rPr>
        <w:t xml:space="preserve"> </w:t>
      </w:r>
      <w:r>
        <w:rPr>
          <w:spacing w:val="5"/>
          <w:kern w:val="1"/>
        </w:rPr>
        <w:t>142</w:t>
      </w:r>
      <w:r w:rsidR="0097463D">
        <w:rPr>
          <w:spacing w:val="5"/>
          <w:kern w:val="1"/>
        </w:rPr>
        <w:t>14</w:t>
      </w:r>
    </w:p>
    <w:p w14:paraId="0B276A54" w14:textId="1D73671B" w:rsidR="002D0824" w:rsidRPr="00A745DD" w:rsidRDefault="00002FBC" w:rsidP="00B61243">
      <w:pPr>
        <w:widowControl w:val="0"/>
        <w:tabs>
          <w:tab w:val="center" w:pos="2610"/>
          <w:tab w:val="center" w:pos="5670"/>
        </w:tabs>
        <w:autoSpaceDE w:val="0"/>
        <w:autoSpaceDN w:val="0"/>
        <w:adjustRightInd w:val="0"/>
        <w:spacing w:line="226" w:lineRule="auto"/>
        <w:jc w:val="center"/>
        <w:rPr>
          <w:iCs/>
          <w:spacing w:val="5"/>
          <w:kern w:val="1"/>
          <w:u w:val="single"/>
        </w:rPr>
      </w:pPr>
      <w:hyperlink r:id="rId8" w:history="1">
        <w:r w:rsidR="00F73CC6" w:rsidRPr="0097463D">
          <w:rPr>
            <w:rStyle w:val="Hyperlink"/>
            <w:iCs/>
            <w:spacing w:val="5"/>
            <w:kern w:val="1"/>
          </w:rPr>
          <w:t>ubehre@buffalo.edu</w:t>
        </w:r>
      </w:hyperlink>
      <w:r w:rsidR="00A745DD">
        <w:rPr>
          <w:rStyle w:val="Hyperlink"/>
          <w:iCs/>
          <w:spacing w:val="5"/>
          <w:kern w:val="1"/>
          <w:u w:val="none"/>
        </w:rPr>
        <w:t xml:space="preserve">, </w:t>
      </w:r>
      <w:r w:rsidR="00A745DD" w:rsidRPr="00A745DD">
        <w:rPr>
          <w:iCs/>
          <w:color w:val="0000FF" w:themeColor="hyperlink"/>
          <w:spacing w:val="5"/>
          <w:kern w:val="1"/>
          <w:u w:val="single"/>
        </w:rPr>
        <w:t>ndkamath@buffalo.edu</w:t>
      </w:r>
    </w:p>
    <w:p w14:paraId="28646C07" w14:textId="77777777" w:rsidR="002D0824" w:rsidRDefault="002D0824">
      <w:pPr>
        <w:widowControl w:val="0"/>
        <w:autoSpaceDE w:val="0"/>
        <w:autoSpaceDN w:val="0"/>
        <w:adjustRightInd w:val="0"/>
        <w:spacing w:before="540" w:after="140" w:line="226" w:lineRule="auto"/>
        <w:jc w:val="center"/>
        <w:rPr>
          <w:b/>
          <w:bCs/>
          <w:spacing w:val="6"/>
          <w:kern w:val="1"/>
        </w:rPr>
      </w:pPr>
      <w:r>
        <w:rPr>
          <w:b/>
          <w:bCs/>
          <w:spacing w:val="6"/>
          <w:kern w:val="1"/>
        </w:rPr>
        <w:t>Abstract</w:t>
      </w:r>
    </w:p>
    <w:p w14:paraId="2F91096F" w14:textId="15B528F6" w:rsidR="002D0824" w:rsidRDefault="00F73CC6">
      <w:pPr>
        <w:widowControl w:val="0"/>
        <w:autoSpaceDE w:val="0"/>
        <w:autoSpaceDN w:val="0"/>
        <w:adjustRightInd w:val="0"/>
        <w:spacing w:before="120" w:after="100" w:line="226" w:lineRule="auto"/>
        <w:ind w:left="720" w:right="720"/>
        <w:jc w:val="both"/>
        <w:rPr>
          <w:spacing w:val="5"/>
          <w:kern w:val="1"/>
        </w:rPr>
      </w:pPr>
      <w:r>
        <w:rPr>
          <w:spacing w:val="5"/>
          <w:kern w:val="1"/>
        </w:rPr>
        <w:t>In this project,</w:t>
      </w:r>
      <w:r w:rsidR="00170A60">
        <w:rPr>
          <w:spacing w:val="5"/>
          <w:kern w:val="1"/>
        </w:rPr>
        <w:t xml:space="preserve"> </w:t>
      </w:r>
      <w:r w:rsidR="00715830">
        <w:rPr>
          <w:spacing w:val="5"/>
          <w:kern w:val="1"/>
        </w:rPr>
        <w:t xml:space="preserve">we were asked to </w:t>
      </w:r>
      <w:r w:rsidR="00B11B78">
        <w:rPr>
          <w:spacing w:val="5"/>
          <w:kern w:val="1"/>
        </w:rPr>
        <w:t>explore and research on the different deep reinforcement learning algorithms. We were given options of environments to choose from. The focus of our research was more on the algorithms and their behavior on different environments. After doing our research and project work, herein lies our final report.</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2C324BA7" w:rsidR="002D0824" w:rsidRDefault="002D0824">
      <w:pPr>
        <w:widowControl w:val="0"/>
        <w:autoSpaceDE w:val="0"/>
        <w:autoSpaceDN w:val="0"/>
        <w:adjustRightInd w:val="0"/>
        <w:rPr>
          <w:b/>
          <w:bCs/>
          <w:spacing w:val="24"/>
          <w:kern w:val="1"/>
        </w:rPr>
      </w:pPr>
      <w:r>
        <w:rPr>
          <w:b/>
          <w:bCs/>
          <w:spacing w:val="24"/>
          <w:kern w:val="1"/>
        </w:rPr>
        <w:t>1</w:t>
      </w:r>
      <w:r>
        <w:rPr>
          <w:b/>
          <w:bCs/>
          <w:spacing w:val="24"/>
          <w:kern w:val="1"/>
        </w:rPr>
        <w:tab/>
      </w:r>
      <w:r w:rsidR="00D83049">
        <w:rPr>
          <w:b/>
          <w:bCs/>
          <w:spacing w:val="24"/>
          <w:kern w:val="1"/>
        </w:rPr>
        <w:t>Introduction</w:t>
      </w:r>
    </w:p>
    <w:p w14:paraId="67AA6CAB" w14:textId="3234C080" w:rsidR="00A232E3" w:rsidRDefault="001629D9" w:rsidP="00AA1815">
      <w:pPr>
        <w:widowControl w:val="0"/>
        <w:autoSpaceDE w:val="0"/>
        <w:autoSpaceDN w:val="0"/>
        <w:adjustRightInd w:val="0"/>
        <w:spacing w:before="120" w:line="226" w:lineRule="auto"/>
        <w:jc w:val="both"/>
        <w:rPr>
          <w:spacing w:val="5"/>
          <w:kern w:val="1"/>
        </w:rPr>
      </w:pPr>
      <w:r>
        <w:rPr>
          <w:spacing w:val="5"/>
          <w:kern w:val="1"/>
        </w:rPr>
        <w:t xml:space="preserve">In </w:t>
      </w:r>
      <w:r w:rsidR="00715830">
        <w:rPr>
          <w:spacing w:val="5"/>
          <w:kern w:val="1"/>
        </w:rPr>
        <w:t>t</w:t>
      </w:r>
      <w:r>
        <w:rPr>
          <w:spacing w:val="5"/>
          <w:kern w:val="1"/>
        </w:rPr>
        <w:t>his project</w:t>
      </w:r>
      <w:r w:rsidR="00715830">
        <w:rPr>
          <w:spacing w:val="5"/>
          <w:kern w:val="1"/>
        </w:rPr>
        <w:t>,</w:t>
      </w:r>
      <w:r w:rsidR="000A3424">
        <w:rPr>
          <w:spacing w:val="5"/>
          <w:kern w:val="1"/>
        </w:rPr>
        <w:t xml:space="preserve"> </w:t>
      </w:r>
      <w:r w:rsidR="00B11B78">
        <w:rPr>
          <w:spacing w:val="5"/>
          <w:kern w:val="1"/>
        </w:rPr>
        <w:t>we have implemented various deep reinforcement learning algorithms to see their behavior on different environments. The goal was to see the results and compare them for each algorithm on different environments. We have implemented 5 different deep reinforcement learning algorithms</w:t>
      </w:r>
      <w:r w:rsidR="00AA1815">
        <w:rPr>
          <w:spacing w:val="5"/>
          <w:kern w:val="1"/>
        </w:rPr>
        <w:t>: DQN, Double DQN, Advantage Actor Critic, Reinforce, and PPO. We coded different versions of the algorithms with no convolution layers for non-image-based environments and other versions with convolution layers being 2,3, and 4. However due to computation limitations we will focus more on non-image-based environments with minor discussions on image-based environments.</w:t>
      </w:r>
    </w:p>
    <w:p w14:paraId="51BEBE4E" w14:textId="25628F78" w:rsidR="00AA1815" w:rsidRDefault="00AA1815" w:rsidP="00B0730E">
      <w:pPr>
        <w:widowControl w:val="0"/>
        <w:autoSpaceDE w:val="0"/>
        <w:autoSpaceDN w:val="0"/>
        <w:adjustRightInd w:val="0"/>
        <w:rPr>
          <w:spacing w:val="5"/>
          <w:kern w:val="1"/>
        </w:rPr>
      </w:pPr>
    </w:p>
    <w:p w14:paraId="0C0705E6" w14:textId="19691350" w:rsidR="00AA1815" w:rsidRDefault="00AA1815" w:rsidP="00AA1815">
      <w:pPr>
        <w:widowControl w:val="0"/>
        <w:autoSpaceDE w:val="0"/>
        <w:autoSpaceDN w:val="0"/>
        <w:adjustRightInd w:val="0"/>
        <w:rPr>
          <w:b/>
          <w:bCs/>
          <w:spacing w:val="24"/>
          <w:kern w:val="1"/>
        </w:rPr>
      </w:pPr>
      <w:r>
        <w:rPr>
          <w:b/>
          <w:bCs/>
          <w:spacing w:val="24"/>
          <w:kern w:val="1"/>
        </w:rPr>
        <w:t>2</w:t>
      </w:r>
      <w:r>
        <w:rPr>
          <w:b/>
          <w:bCs/>
          <w:spacing w:val="24"/>
          <w:kern w:val="1"/>
        </w:rPr>
        <w:tab/>
      </w:r>
      <w:r>
        <w:rPr>
          <w:b/>
          <w:bCs/>
          <w:spacing w:val="24"/>
          <w:kern w:val="1"/>
        </w:rPr>
        <w:t>Motivation</w:t>
      </w:r>
    </w:p>
    <w:p w14:paraId="6F16ADCA" w14:textId="77777777" w:rsidR="00CA0AA7" w:rsidRDefault="00CA0AA7" w:rsidP="00AA1815">
      <w:pPr>
        <w:widowControl w:val="0"/>
        <w:autoSpaceDE w:val="0"/>
        <w:autoSpaceDN w:val="0"/>
        <w:adjustRightInd w:val="0"/>
        <w:rPr>
          <w:b/>
          <w:bCs/>
          <w:spacing w:val="24"/>
          <w:kern w:val="1"/>
        </w:rPr>
      </w:pPr>
    </w:p>
    <w:p w14:paraId="413238F2" w14:textId="77777777" w:rsidR="00CA0AA7" w:rsidRDefault="00AA1815" w:rsidP="00CA0AA7">
      <w:pPr>
        <w:widowControl w:val="0"/>
        <w:autoSpaceDE w:val="0"/>
        <w:autoSpaceDN w:val="0"/>
        <w:adjustRightInd w:val="0"/>
        <w:jc w:val="both"/>
        <w:rPr>
          <w:spacing w:val="5"/>
          <w:kern w:val="1"/>
        </w:rPr>
      </w:pPr>
      <w:r>
        <w:rPr>
          <w:spacing w:val="5"/>
          <w:kern w:val="1"/>
        </w:rPr>
        <w:t xml:space="preserve">We have been implementing different algorithms throughout the course so far in the course. However, when we implemented those, we were new to them and were unaware of some of the algorithms introduced later on. So, the motivation for this project is to compare up the algorithms we learnt so far along with a new one we learnt recently. </w:t>
      </w:r>
    </w:p>
    <w:p w14:paraId="5334B1DA" w14:textId="77777777" w:rsidR="00CA0AA7" w:rsidRDefault="00CA0AA7" w:rsidP="00CA0AA7">
      <w:pPr>
        <w:widowControl w:val="0"/>
        <w:autoSpaceDE w:val="0"/>
        <w:autoSpaceDN w:val="0"/>
        <w:adjustRightInd w:val="0"/>
        <w:jc w:val="both"/>
        <w:rPr>
          <w:spacing w:val="5"/>
          <w:kern w:val="1"/>
        </w:rPr>
      </w:pPr>
    </w:p>
    <w:p w14:paraId="0229A223" w14:textId="5D2DA339" w:rsidR="00AA1815" w:rsidRPr="00CA0AA7" w:rsidRDefault="00AA1815" w:rsidP="00CA0AA7">
      <w:pPr>
        <w:widowControl w:val="0"/>
        <w:autoSpaceDE w:val="0"/>
        <w:autoSpaceDN w:val="0"/>
        <w:adjustRightInd w:val="0"/>
        <w:jc w:val="both"/>
        <w:rPr>
          <w:spacing w:val="5"/>
          <w:kern w:val="1"/>
        </w:rPr>
      </w:pPr>
      <w:r>
        <w:rPr>
          <w:spacing w:val="5"/>
          <w:kern w:val="1"/>
        </w:rPr>
        <w:t>We wanted to see which algorithm stands out amongst the other, or say which one is the best.</w:t>
      </w:r>
      <w:r w:rsidR="00CA0AA7">
        <w:rPr>
          <w:spacing w:val="5"/>
          <w:kern w:val="1"/>
        </w:rPr>
        <w:t xml:space="preserve"> The</w:t>
      </w:r>
      <w:r>
        <w:rPr>
          <w:spacing w:val="5"/>
          <w:kern w:val="1"/>
        </w:rPr>
        <w:t xml:space="preserve"> </w:t>
      </w:r>
      <w:r w:rsidR="00CA0AA7">
        <w:rPr>
          <w:spacing w:val="5"/>
          <w:kern w:val="1"/>
        </w:rPr>
        <w:t>aim</w:t>
      </w:r>
      <w:r>
        <w:rPr>
          <w:spacing w:val="5"/>
          <w:kern w:val="1"/>
        </w:rPr>
        <w:t xml:space="preserve"> </w:t>
      </w:r>
      <w:r w:rsidR="00CA0AA7">
        <w:rPr>
          <w:spacing w:val="5"/>
          <w:kern w:val="1"/>
        </w:rPr>
        <w:t>was</w:t>
      </w:r>
      <w:r>
        <w:rPr>
          <w:spacing w:val="5"/>
          <w:kern w:val="1"/>
        </w:rPr>
        <w:t xml:space="preserve"> to check if some algorithm can do better on 1 environment but do worst on other environment when compared to other algorithms. This would help in understanding how the algorithms work better and ultimately would help in choosing the appropriate algorithm </w:t>
      </w:r>
      <w:r w:rsidR="00CA0AA7">
        <w:rPr>
          <w:spacing w:val="5"/>
          <w:kern w:val="1"/>
        </w:rPr>
        <w:t xml:space="preserve">given a new </w:t>
      </w:r>
      <w:r w:rsidR="00CA0AA7">
        <w:rPr>
          <w:spacing w:val="5"/>
          <w:kern w:val="1"/>
        </w:rPr>
        <w:lastRenderedPageBreak/>
        <w:t>environment or situation.</w:t>
      </w:r>
    </w:p>
    <w:p w14:paraId="5126BFAA" w14:textId="54161465" w:rsidR="00AA1815" w:rsidRDefault="00AA1815" w:rsidP="00B0730E">
      <w:pPr>
        <w:widowControl w:val="0"/>
        <w:autoSpaceDE w:val="0"/>
        <w:autoSpaceDN w:val="0"/>
        <w:adjustRightInd w:val="0"/>
        <w:rPr>
          <w:spacing w:val="5"/>
          <w:kern w:val="1"/>
        </w:rPr>
      </w:pPr>
    </w:p>
    <w:p w14:paraId="32BCB333" w14:textId="519D6740" w:rsidR="00CA0AA7" w:rsidRDefault="00CA0AA7" w:rsidP="00CA0AA7">
      <w:pPr>
        <w:widowControl w:val="0"/>
        <w:autoSpaceDE w:val="0"/>
        <w:autoSpaceDN w:val="0"/>
        <w:adjustRightInd w:val="0"/>
        <w:rPr>
          <w:b/>
          <w:bCs/>
          <w:spacing w:val="24"/>
          <w:kern w:val="1"/>
        </w:rPr>
      </w:pPr>
      <w:r>
        <w:rPr>
          <w:b/>
          <w:bCs/>
          <w:spacing w:val="24"/>
          <w:kern w:val="1"/>
        </w:rPr>
        <w:t>2</w:t>
      </w:r>
      <w:r>
        <w:rPr>
          <w:b/>
          <w:bCs/>
          <w:spacing w:val="24"/>
          <w:kern w:val="1"/>
        </w:rPr>
        <w:tab/>
      </w:r>
      <w:r>
        <w:rPr>
          <w:b/>
          <w:bCs/>
          <w:spacing w:val="24"/>
          <w:kern w:val="1"/>
        </w:rPr>
        <w:t>Algorithms</w:t>
      </w:r>
    </w:p>
    <w:p w14:paraId="6C86AE88" w14:textId="32265690" w:rsidR="00CA0AA7" w:rsidRDefault="00CA0AA7" w:rsidP="00B0730E">
      <w:pPr>
        <w:widowControl w:val="0"/>
        <w:autoSpaceDE w:val="0"/>
        <w:autoSpaceDN w:val="0"/>
        <w:adjustRightInd w:val="0"/>
        <w:rPr>
          <w:spacing w:val="5"/>
          <w:kern w:val="1"/>
        </w:rPr>
      </w:pPr>
    </w:p>
    <w:p w14:paraId="03D3929B" w14:textId="2EB657DC" w:rsidR="00CA0AA7" w:rsidRDefault="00CA0AA7" w:rsidP="00B0730E">
      <w:pPr>
        <w:widowControl w:val="0"/>
        <w:autoSpaceDE w:val="0"/>
        <w:autoSpaceDN w:val="0"/>
        <w:adjustRightInd w:val="0"/>
        <w:rPr>
          <w:spacing w:val="5"/>
          <w:kern w:val="1"/>
        </w:rPr>
      </w:pPr>
      <w:r>
        <w:rPr>
          <w:spacing w:val="5"/>
          <w:kern w:val="1"/>
        </w:rPr>
        <w:t xml:space="preserve">We have used 5 different algorithms: </w:t>
      </w:r>
      <w:r w:rsidRPr="00CA0AA7">
        <w:rPr>
          <w:spacing w:val="5"/>
          <w:kern w:val="1"/>
        </w:rPr>
        <w:t>DQN, Double DQN, Advantage Actor Critic, Reinforce, and PPO.</w:t>
      </w:r>
      <w:r>
        <w:rPr>
          <w:spacing w:val="5"/>
          <w:kern w:val="1"/>
        </w:rPr>
        <w:t xml:space="preserve"> We’ll first go over each algorithm and see how they work. Then we will go over how we have implemented them for our testing. </w:t>
      </w:r>
    </w:p>
    <w:p w14:paraId="24555563" w14:textId="77777777" w:rsidR="00CA0AA7" w:rsidRDefault="00CA0AA7" w:rsidP="00B0730E">
      <w:pPr>
        <w:widowControl w:val="0"/>
        <w:autoSpaceDE w:val="0"/>
        <w:autoSpaceDN w:val="0"/>
        <w:adjustRightInd w:val="0"/>
        <w:rPr>
          <w:spacing w:val="5"/>
          <w:kern w:val="1"/>
        </w:rPr>
      </w:pPr>
    </w:p>
    <w:p w14:paraId="78F7DB58" w14:textId="62E958E3" w:rsidR="00CA0AA7" w:rsidRDefault="00CA0AA7" w:rsidP="00CA0AA7">
      <w:pPr>
        <w:widowControl w:val="0"/>
        <w:autoSpaceDE w:val="0"/>
        <w:autoSpaceDN w:val="0"/>
        <w:adjustRightInd w:val="0"/>
        <w:rPr>
          <w:b/>
          <w:bCs/>
          <w:spacing w:val="24"/>
          <w:kern w:val="1"/>
        </w:rPr>
      </w:pPr>
      <w:r>
        <w:rPr>
          <w:b/>
          <w:bCs/>
          <w:spacing w:val="24"/>
          <w:kern w:val="1"/>
        </w:rPr>
        <w:t>2.1</w:t>
      </w:r>
      <w:r>
        <w:rPr>
          <w:b/>
          <w:bCs/>
          <w:spacing w:val="24"/>
          <w:kern w:val="1"/>
        </w:rPr>
        <w:tab/>
      </w:r>
      <w:r>
        <w:rPr>
          <w:b/>
          <w:bCs/>
          <w:spacing w:val="24"/>
          <w:kern w:val="1"/>
        </w:rPr>
        <w:t>DQN</w:t>
      </w:r>
      <w:r w:rsidR="00075B58">
        <w:rPr>
          <w:b/>
          <w:bCs/>
          <w:spacing w:val="24"/>
          <w:kern w:val="1"/>
        </w:rPr>
        <w:t xml:space="preserve"> and Double DQN</w:t>
      </w:r>
    </w:p>
    <w:p w14:paraId="607948D3" w14:textId="77777777" w:rsidR="00CA0AA7" w:rsidRDefault="00CA0AA7" w:rsidP="00CA0AA7">
      <w:pPr>
        <w:widowControl w:val="0"/>
        <w:autoSpaceDE w:val="0"/>
        <w:autoSpaceDN w:val="0"/>
        <w:adjustRightInd w:val="0"/>
        <w:rPr>
          <w:b/>
          <w:bCs/>
          <w:spacing w:val="24"/>
          <w:kern w:val="1"/>
        </w:rPr>
      </w:pPr>
    </w:p>
    <w:p w14:paraId="6DC93E2C" w14:textId="3C018906" w:rsidR="00075B58" w:rsidRDefault="00075B58" w:rsidP="00075B58">
      <w:pPr>
        <w:widowControl w:val="0"/>
        <w:autoSpaceDE w:val="0"/>
        <w:autoSpaceDN w:val="0"/>
        <w:adjustRightInd w:val="0"/>
        <w:rPr>
          <w:spacing w:val="5"/>
          <w:kern w:val="1"/>
        </w:rPr>
      </w:pPr>
      <w:r>
        <w:rPr>
          <w:spacing w:val="5"/>
          <w:kern w:val="1"/>
        </w:rPr>
        <w:t xml:space="preserve">Deep Q Networks makes use of deep neural networks along with the idea of Q learning. For this assignment </w:t>
      </w:r>
      <w:r>
        <w:rPr>
          <w:spacing w:val="5"/>
          <w:kern w:val="1"/>
        </w:rPr>
        <w:t>we</w:t>
      </w:r>
      <w:r>
        <w:rPr>
          <w:spacing w:val="5"/>
          <w:kern w:val="1"/>
        </w:rPr>
        <w:t xml:space="preserve"> have implemented the vanilla DQN and also have the modified version of the DQN, specifically used double DQN algorithm. Both of these algorithms are implemented in the same class in the code as the differences between implementation of these 2 algorithms is very minor and only requires a different updating model technique.</w:t>
      </w:r>
    </w:p>
    <w:p w14:paraId="61368D02" w14:textId="322A1071" w:rsidR="00075B58" w:rsidRDefault="00075B58" w:rsidP="00075B58">
      <w:pPr>
        <w:widowControl w:val="0"/>
        <w:autoSpaceDE w:val="0"/>
        <w:autoSpaceDN w:val="0"/>
        <w:adjustRightInd w:val="0"/>
        <w:rPr>
          <w:spacing w:val="5"/>
          <w:kern w:val="1"/>
        </w:rPr>
      </w:pPr>
    </w:p>
    <w:p w14:paraId="3D9641E5" w14:textId="6EB81011" w:rsidR="00075B58" w:rsidRDefault="00075B58" w:rsidP="00075B58">
      <w:pPr>
        <w:widowControl w:val="0"/>
        <w:autoSpaceDE w:val="0"/>
        <w:autoSpaceDN w:val="0"/>
        <w:adjustRightInd w:val="0"/>
        <w:rPr>
          <w:spacing w:val="5"/>
          <w:kern w:val="1"/>
        </w:rPr>
      </w:pPr>
      <w:r>
        <w:rPr>
          <w:spacing w:val="5"/>
          <w:kern w:val="1"/>
        </w:rPr>
        <w:t>W</w:t>
      </w:r>
      <w:r>
        <w:rPr>
          <w:spacing w:val="5"/>
          <w:kern w:val="1"/>
        </w:rPr>
        <w:t>e use experience replay</w:t>
      </w:r>
      <w:r>
        <w:rPr>
          <w:spacing w:val="5"/>
          <w:kern w:val="1"/>
        </w:rPr>
        <w:t xml:space="preserve"> in DQN</w:t>
      </w:r>
      <w:r>
        <w:rPr>
          <w:spacing w:val="5"/>
          <w:kern w:val="1"/>
        </w:rPr>
        <w:t>. We store all the transitions that happen between states given an action, which we sample and use to train the model. This way the agent doesn’t use sequence of steps taken on the states, but rather uses these different transitions which have random states with actions taken with the rewards. This way the agent can generalize what it’s trying to learn.</w:t>
      </w:r>
    </w:p>
    <w:p w14:paraId="264D4048" w14:textId="7CA7D767" w:rsidR="00075B58" w:rsidRDefault="00075B58" w:rsidP="00075B58">
      <w:pPr>
        <w:widowControl w:val="0"/>
        <w:autoSpaceDE w:val="0"/>
        <w:autoSpaceDN w:val="0"/>
        <w:adjustRightInd w:val="0"/>
        <w:rPr>
          <w:spacing w:val="5"/>
          <w:kern w:val="1"/>
        </w:rPr>
      </w:pPr>
    </w:p>
    <w:p w14:paraId="6105559B" w14:textId="77777777" w:rsidR="00075B58" w:rsidRDefault="00075B58" w:rsidP="00075B58">
      <w:pPr>
        <w:widowControl w:val="0"/>
        <w:autoSpaceDE w:val="0"/>
        <w:autoSpaceDN w:val="0"/>
        <w:adjustRightInd w:val="0"/>
        <w:rPr>
          <w:spacing w:val="5"/>
          <w:kern w:val="1"/>
        </w:rPr>
      </w:pPr>
      <w:r>
        <w:rPr>
          <w:spacing w:val="5"/>
          <w:kern w:val="1"/>
        </w:rPr>
        <w:t>DQN uses 2 different models while training. These are evaluation and target networks. The main purpose of using a target network and not just going with a single model is to make sure that the agent has a stable model that it can use while predicting for future rewards. If it uses the same model which its training to predict the future rewards for the next state as well, it would just be too unstable overall. This might work for really simple environments but it will not do well in more complex environments. Target Network helps us to get the rewards of even the next state which that helps punishing the bad Q values even further.</w:t>
      </w:r>
    </w:p>
    <w:p w14:paraId="5C8088AC" w14:textId="77777777" w:rsidR="00075B58" w:rsidRDefault="00075B58" w:rsidP="00CA0AA7">
      <w:pPr>
        <w:widowControl w:val="0"/>
        <w:autoSpaceDE w:val="0"/>
        <w:autoSpaceDN w:val="0"/>
        <w:adjustRightInd w:val="0"/>
        <w:rPr>
          <w:b/>
          <w:bCs/>
          <w:spacing w:val="24"/>
          <w:kern w:val="1"/>
        </w:rPr>
      </w:pPr>
    </w:p>
    <w:p w14:paraId="2ECEC6C3" w14:textId="309610F0" w:rsidR="00CA0AA7" w:rsidRDefault="00CA0AA7" w:rsidP="00CA0AA7">
      <w:pPr>
        <w:widowControl w:val="0"/>
        <w:autoSpaceDE w:val="0"/>
        <w:autoSpaceDN w:val="0"/>
        <w:adjustRightInd w:val="0"/>
        <w:rPr>
          <w:b/>
          <w:bCs/>
          <w:spacing w:val="24"/>
          <w:kern w:val="1"/>
        </w:rPr>
      </w:pPr>
      <w:r>
        <w:rPr>
          <w:b/>
          <w:bCs/>
          <w:spacing w:val="24"/>
          <w:kern w:val="1"/>
        </w:rPr>
        <w:t>2.</w:t>
      </w:r>
      <w:r w:rsidR="00075B58">
        <w:rPr>
          <w:b/>
          <w:bCs/>
          <w:spacing w:val="24"/>
          <w:kern w:val="1"/>
        </w:rPr>
        <w:t>2</w:t>
      </w:r>
      <w:r>
        <w:rPr>
          <w:b/>
          <w:bCs/>
          <w:spacing w:val="24"/>
          <w:kern w:val="1"/>
        </w:rPr>
        <w:tab/>
      </w:r>
      <w:r>
        <w:rPr>
          <w:b/>
          <w:bCs/>
          <w:spacing w:val="24"/>
          <w:kern w:val="1"/>
        </w:rPr>
        <w:t>A2C</w:t>
      </w:r>
    </w:p>
    <w:p w14:paraId="1910AA10" w14:textId="2F58F2D1" w:rsidR="00CA0AA7" w:rsidRDefault="00CA0AA7" w:rsidP="00CA0AA7">
      <w:pPr>
        <w:widowControl w:val="0"/>
        <w:autoSpaceDE w:val="0"/>
        <w:autoSpaceDN w:val="0"/>
        <w:adjustRightInd w:val="0"/>
        <w:rPr>
          <w:b/>
          <w:bCs/>
          <w:spacing w:val="24"/>
          <w:kern w:val="1"/>
        </w:rPr>
      </w:pPr>
    </w:p>
    <w:p w14:paraId="55DF6B31" w14:textId="77777777" w:rsidR="00CA0AA7" w:rsidRDefault="00CA0AA7" w:rsidP="00CA0AA7">
      <w:pPr>
        <w:widowControl w:val="0"/>
        <w:autoSpaceDE w:val="0"/>
        <w:autoSpaceDN w:val="0"/>
        <w:adjustRightInd w:val="0"/>
        <w:jc w:val="both"/>
        <w:rPr>
          <w:spacing w:val="5"/>
          <w:kern w:val="1"/>
        </w:rPr>
      </w:pPr>
      <w:r>
        <w:rPr>
          <w:spacing w:val="5"/>
          <w:kern w:val="1"/>
        </w:rPr>
        <w:t>There are different versions of Actor-Critic algorithms out there. For this assignment I have chosen the advantage actor-critic algorithm also known as A2C. The algorithm as the name suggests involves an actor and a critic. The actor makes use the policy network to decide which actions to take at any given state. Then the critic makes use of the value functions to help the actor in learning.</w:t>
      </w:r>
    </w:p>
    <w:p w14:paraId="77201488" w14:textId="77777777" w:rsidR="00CA0AA7" w:rsidRDefault="00CA0AA7" w:rsidP="00CA0AA7">
      <w:pPr>
        <w:widowControl w:val="0"/>
        <w:autoSpaceDE w:val="0"/>
        <w:autoSpaceDN w:val="0"/>
        <w:adjustRightInd w:val="0"/>
        <w:jc w:val="both"/>
        <w:rPr>
          <w:spacing w:val="5"/>
          <w:kern w:val="1"/>
        </w:rPr>
      </w:pPr>
    </w:p>
    <w:p w14:paraId="24C0AE87" w14:textId="77777777" w:rsidR="00CA0AA7" w:rsidRDefault="00CA0AA7" w:rsidP="00CA0AA7">
      <w:pPr>
        <w:widowControl w:val="0"/>
        <w:autoSpaceDE w:val="0"/>
        <w:autoSpaceDN w:val="0"/>
        <w:adjustRightInd w:val="0"/>
        <w:jc w:val="both"/>
        <w:rPr>
          <w:spacing w:val="5"/>
          <w:kern w:val="1"/>
        </w:rPr>
      </w:pPr>
      <w:r>
        <w:rPr>
          <w:spacing w:val="5"/>
          <w:kern w:val="1"/>
        </w:rPr>
        <w:t xml:space="preserve">So, actor-critic algorithm generates state-value functions, which is given by the critic, and policy, which is given by the actor. Every time when training </w:t>
      </w:r>
      <w:r>
        <w:rPr>
          <w:spacing w:val="5"/>
          <w:kern w:val="1"/>
        </w:rPr>
        <w:lastRenderedPageBreak/>
        <w:t>happens, it has to happen for both the actor and the critic networks.</w:t>
      </w:r>
    </w:p>
    <w:p w14:paraId="0EF4341B" w14:textId="77777777" w:rsidR="00CA0AA7" w:rsidRDefault="00CA0AA7" w:rsidP="00CA0AA7">
      <w:pPr>
        <w:widowControl w:val="0"/>
        <w:autoSpaceDE w:val="0"/>
        <w:autoSpaceDN w:val="0"/>
        <w:adjustRightInd w:val="0"/>
        <w:jc w:val="both"/>
        <w:rPr>
          <w:spacing w:val="5"/>
          <w:kern w:val="1"/>
        </w:rPr>
      </w:pPr>
    </w:p>
    <w:p w14:paraId="497FB917" w14:textId="77777777" w:rsidR="00CA0AA7" w:rsidRDefault="00CA0AA7" w:rsidP="00CA0AA7">
      <w:pPr>
        <w:widowControl w:val="0"/>
        <w:autoSpaceDE w:val="0"/>
        <w:autoSpaceDN w:val="0"/>
        <w:adjustRightInd w:val="0"/>
        <w:jc w:val="both"/>
        <w:rPr>
          <w:spacing w:val="5"/>
          <w:kern w:val="1"/>
        </w:rPr>
      </w:pPr>
      <w:r>
        <w:rPr>
          <w:spacing w:val="5"/>
          <w:kern w:val="1"/>
        </w:rPr>
        <w:t xml:space="preserve">Even though both networks may look alike there is a huge difference </w:t>
      </w:r>
      <w:proofErr w:type="gramStart"/>
      <w:r>
        <w:rPr>
          <w:spacing w:val="5"/>
          <w:kern w:val="1"/>
        </w:rPr>
        <w:t>In</w:t>
      </w:r>
      <w:proofErr w:type="gramEnd"/>
      <w:r>
        <w:rPr>
          <w:spacing w:val="5"/>
          <w:kern w:val="1"/>
        </w:rPr>
        <w:t xml:space="preserve"> the output of each network. The actor network outputs the </w:t>
      </w:r>
      <w:proofErr w:type="spellStart"/>
      <w:r>
        <w:rPr>
          <w:spacing w:val="5"/>
          <w:kern w:val="1"/>
        </w:rPr>
        <w:t>softmax</w:t>
      </w:r>
      <w:proofErr w:type="spellEnd"/>
      <w:r>
        <w:rPr>
          <w:spacing w:val="5"/>
          <w:kern w:val="1"/>
        </w:rPr>
        <w:t xml:space="preserve"> output on available actions which basically gives probabilities on different actions. But for the critic network the output is a single value. And since the output dimensions serve different purpose for both of these </w:t>
      </w:r>
      <w:proofErr w:type="gramStart"/>
      <w:r>
        <w:rPr>
          <w:spacing w:val="5"/>
          <w:kern w:val="1"/>
        </w:rPr>
        <w:t>networks</w:t>
      </w:r>
      <w:proofErr w:type="gramEnd"/>
      <w:r>
        <w:rPr>
          <w:spacing w:val="5"/>
          <w:kern w:val="1"/>
        </w:rPr>
        <w:t xml:space="preserve"> we use </w:t>
      </w:r>
      <w:proofErr w:type="spellStart"/>
      <w:r>
        <w:rPr>
          <w:spacing w:val="5"/>
          <w:kern w:val="1"/>
        </w:rPr>
        <w:t>softmax</w:t>
      </w:r>
      <w:proofErr w:type="spellEnd"/>
      <w:r>
        <w:rPr>
          <w:spacing w:val="5"/>
          <w:kern w:val="1"/>
        </w:rPr>
        <w:t xml:space="preserve"> activation for the actor network while we use linear activation for the critic network. This is why we use </w:t>
      </w:r>
      <w:proofErr w:type="spellStart"/>
      <w:r w:rsidRPr="007A68DC">
        <w:rPr>
          <w:spacing w:val="5"/>
          <w:kern w:val="1"/>
        </w:rPr>
        <w:t>categorical_crossentropy</w:t>
      </w:r>
      <w:proofErr w:type="spellEnd"/>
      <w:r>
        <w:rPr>
          <w:spacing w:val="5"/>
          <w:kern w:val="1"/>
        </w:rPr>
        <w:t xml:space="preserve"> as loss function for our actor network while we use </w:t>
      </w:r>
      <w:proofErr w:type="spellStart"/>
      <w:r>
        <w:rPr>
          <w:spacing w:val="5"/>
          <w:kern w:val="1"/>
        </w:rPr>
        <w:t>mean_squared_error</w:t>
      </w:r>
      <w:proofErr w:type="spellEnd"/>
      <w:r>
        <w:rPr>
          <w:spacing w:val="5"/>
          <w:kern w:val="1"/>
        </w:rPr>
        <w:t xml:space="preserve"> as loss function for the critic network.</w:t>
      </w:r>
    </w:p>
    <w:p w14:paraId="43EC738F" w14:textId="77777777" w:rsidR="00CA0AA7" w:rsidRDefault="00CA0AA7" w:rsidP="00CA0AA7">
      <w:pPr>
        <w:widowControl w:val="0"/>
        <w:autoSpaceDE w:val="0"/>
        <w:autoSpaceDN w:val="0"/>
        <w:adjustRightInd w:val="0"/>
        <w:jc w:val="center"/>
        <w:rPr>
          <w:spacing w:val="5"/>
          <w:kern w:val="1"/>
        </w:rPr>
      </w:pPr>
      <w:r w:rsidRPr="006F43EA">
        <w:rPr>
          <w:noProof/>
          <w:spacing w:val="5"/>
          <w:kern w:val="1"/>
        </w:rPr>
        <w:drawing>
          <wp:inline distT="0" distB="0" distL="0" distR="0" wp14:anchorId="3E269F08" wp14:editId="6AAFCCAC">
            <wp:extent cx="2599362" cy="2635464"/>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6384" cy="2662861"/>
                    </a:xfrm>
                    <a:prstGeom prst="rect">
                      <a:avLst/>
                    </a:prstGeom>
                  </pic:spPr>
                </pic:pic>
              </a:graphicData>
            </a:graphic>
          </wp:inline>
        </w:drawing>
      </w:r>
    </w:p>
    <w:p w14:paraId="611A045F" w14:textId="77777777" w:rsidR="00CA0AA7" w:rsidRPr="006F43EA" w:rsidRDefault="00CA0AA7" w:rsidP="00CA0AA7">
      <w:pPr>
        <w:widowControl w:val="0"/>
        <w:autoSpaceDE w:val="0"/>
        <w:autoSpaceDN w:val="0"/>
        <w:adjustRightInd w:val="0"/>
        <w:jc w:val="center"/>
        <w:rPr>
          <w:b/>
          <w:spacing w:val="5"/>
          <w:kern w:val="1"/>
        </w:rPr>
      </w:pPr>
      <w:r w:rsidRPr="006F43EA">
        <w:rPr>
          <w:b/>
          <w:spacing w:val="5"/>
          <w:kern w:val="1"/>
        </w:rPr>
        <w:t>Figure 1: The actor-critic architecture</w:t>
      </w:r>
    </w:p>
    <w:p w14:paraId="7778B752" w14:textId="77777777" w:rsidR="00CA0AA7" w:rsidRDefault="00CA0AA7" w:rsidP="00CA0AA7">
      <w:pPr>
        <w:widowControl w:val="0"/>
        <w:autoSpaceDE w:val="0"/>
        <w:autoSpaceDN w:val="0"/>
        <w:adjustRightInd w:val="0"/>
        <w:rPr>
          <w:b/>
          <w:bCs/>
          <w:spacing w:val="24"/>
          <w:kern w:val="1"/>
        </w:rPr>
      </w:pPr>
    </w:p>
    <w:p w14:paraId="4DABECAC" w14:textId="19DA0212" w:rsidR="00CA0AA7" w:rsidRDefault="00CA0AA7" w:rsidP="00CA0AA7">
      <w:pPr>
        <w:widowControl w:val="0"/>
        <w:autoSpaceDE w:val="0"/>
        <w:autoSpaceDN w:val="0"/>
        <w:adjustRightInd w:val="0"/>
        <w:rPr>
          <w:b/>
          <w:bCs/>
          <w:spacing w:val="24"/>
          <w:kern w:val="1"/>
        </w:rPr>
      </w:pPr>
      <w:r>
        <w:rPr>
          <w:b/>
          <w:bCs/>
          <w:spacing w:val="24"/>
          <w:kern w:val="1"/>
        </w:rPr>
        <w:t>2.</w:t>
      </w:r>
      <w:r w:rsidR="00075B58">
        <w:rPr>
          <w:b/>
          <w:bCs/>
          <w:spacing w:val="24"/>
          <w:kern w:val="1"/>
        </w:rPr>
        <w:t>3</w:t>
      </w:r>
      <w:r>
        <w:rPr>
          <w:b/>
          <w:bCs/>
          <w:spacing w:val="24"/>
          <w:kern w:val="1"/>
        </w:rPr>
        <w:tab/>
      </w:r>
      <w:r>
        <w:rPr>
          <w:b/>
          <w:bCs/>
          <w:spacing w:val="24"/>
          <w:kern w:val="1"/>
        </w:rPr>
        <w:t>REINFORCE</w:t>
      </w:r>
    </w:p>
    <w:p w14:paraId="334C573D" w14:textId="77777777" w:rsidR="00CA0AA7" w:rsidRDefault="00CA0AA7" w:rsidP="00CA0AA7">
      <w:pPr>
        <w:widowControl w:val="0"/>
        <w:autoSpaceDE w:val="0"/>
        <w:autoSpaceDN w:val="0"/>
        <w:adjustRightInd w:val="0"/>
        <w:rPr>
          <w:b/>
          <w:bCs/>
          <w:spacing w:val="24"/>
          <w:kern w:val="1"/>
        </w:rPr>
      </w:pPr>
    </w:p>
    <w:p w14:paraId="3B950B33" w14:textId="12BB7B68" w:rsidR="00CA0AA7" w:rsidRDefault="00CA0AA7" w:rsidP="00CA0AA7">
      <w:pPr>
        <w:widowControl w:val="0"/>
        <w:autoSpaceDE w:val="0"/>
        <w:autoSpaceDN w:val="0"/>
        <w:adjustRightInd w:val="0"/>
        <w:jc w:val="both"/>
        <w:rPr>
          <w:spacing w:val="5"/>
          <w:kern w:val="1"/>
        </w:rPr>
      </w:pPr>
      <w:r>
        <w:rPr>
          <w:spacing w:val="5"/>
          <w:kern w:val="1"/>
        </w:rPr>
        <w:t xml:space="preserve">REINFORCE otherwise also known as Monte-Carlo policy gradient uses concepts from Monte-Carlo in its implementation. Just like Monte Carlo, REINFORCE collects the states, rewards, actions taken throughout during an episode. It then uses the rewards to find out the gradient which is basically the returned overall discounted rewards referred to as </w:t>
      </w:r>
      <m:oMath>
        <m:sSub>
          <m:sSubPr>
            <m:ctrlPr>
              <w:rPr>
                <w:rFonts w:ascii="Cambria Math" w:hAnsi="Cambria Math"/>
                <w:i/>
                <w:spacing w:val="5"/>
                <w:kern w:val="1"/>
              </w:rPr>
            </m:ctrlPr>
          </m:sSubPr>
          <m:e>
            <m:r>
              <w:rPr>
                <w:rFonts w:ascii="Cambria Math" w:hAnsi="Cambria Math"/>
                <w:spacing w:val="5"/>
                <w:kern w:val="1"/>
              </w:rPr>
              <m:t>G</m:t>
            </m:r>
          </m:e>
          <m:sub>
            <m:r>
              <w:rPr>
                <w:rFonts w:ascii="Cambria Math" w:hAnsi="Cambria Math"/>
                <w:spacing w:val="5"/>
                <w:kern w:val="1"/>
              </w:rPr>
              <m:t>t</m:t>
            </m:r>
          </m:sub>
        </m:sSub>
      </m:oMath>
      <w:r>
        <w:rPr>
          <w:spacing w:val="5"/>
          <w:kern w:val="1"/>
        </w:rPr>
        <w:t xml:space="preserve"> that we got throughout the episode. The algorithm is pretty straight forward as in below figure taken from the Reinforcement Learning book.</w:t>
      </w:r>
    </w:p>
    <w:p w14:paraId="3D79F9C2" w14:textId="77777777" w:rsidR="00CA0AA7" w:rsidRDefault="00CA0AA7" w:rsidP="00CA0AA7">
      <w:pPr>
        <w:widowControl w:val="0"/>
        <w:autoSpaceDE w:val="0"/>
        <w:autoSpaceDN w:val="0"/>
        <w:adjustRightInd w:val="0"/>
        <w:jc w:val="both"/>
        <w:rPr>
          <w:spacing w:val="5"/>
          <w:kern w:val="1"/>
        </w:rPr>
      </w:pPr>
    </w:p>
    <w:p w14:paraId="5FDB6BAF" w14:textId="77777777" w:rsidR="00CA0AA7" w:rsidRDefault="00CA0AA7" w:rsidP="00CA0AA7">
      <w:pPr>
        <w:widowControl w:val="0"/>
        <w:autoSpaceDE w:val="0"/>
        <w:autoSpaceDN w:val="0"/>
        <w:adjustRightInd w:val="0"/>
        <w:jc w:val="both"/>
        <w:rPr>
          <w:spacing w:val="5"/>
          <w:kern w:val="1"/>
        </w:rPr>
      </w:pPr>
      <w:r w:rsidRPr="003D3879">
        <w:rPr>
          <w:noProof/>
          <w:spacing w:val="5"/>
          <w:kern w:val="1"/>
        </w:rPr>
        <w:lastRenderedPageBreak/>
        <w:drawing>
          <wp:inline distT="0" distB="0" distL="0" distR="0" wp14:anchorId="61882EA8" wp14:editId="4072CF3A">
            <wp:extent cx="5029200" cy="1712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1712595"/>
                    </a:xfrm>
                    <a:prstGeom prst="rect">
                      <a:avLst/>
                    </a:prstGeom>
                  </pic:spPr>
                </pic:pic>
              </a:graphicData>
            </a:graphic>
          </wp:inline>
        </w:drawing>
      </w:r>
    </w:p>
    <w:p w14:paraId="7FBEEF56" w14:textId="77777777" w:rsidR="00CA0AA7" w:rsidRDefault="00CA0AA7" w:rsidP="00CA0AA7">
      <w:pPr>
        <w:widowControl w:val="0"/>
        <w:autoSpaceDE w:val="0"/>
        <w:autoSpaceDN w:val="0"/>
        <w:adjustRightInd w:val="0"/>
        <w:jc w:val="both"/>
        <w:rPr>
          <w:spacing w:val="5"/>
          <w:kern w:val="1"/>
        </w:rPr>
      </w:pPr>
    </w:p>
    <w:p w14:paraId="5AF0C37B" w14:textId="7D9887B8" w:rsidR="00CA0AA7" w:rsidRDefault="00CA0AA7" w:rsidP="00CA0AA7">
      <w:pPr>
        <w:widowControl w:val="0"/>
        <w:autoSpaceDE w:val="0"/>
        <w:autoSpaceDN w:val="0"/>
        <w:adjustRightInd w:val="0"/>
        <w:jc w:val="both"/>
        <w:rPr>
          <w:spacing w:val="5"/>
          <w:kern w:val="1"/>
        </w:rPr>
      </w:pPr>
      <w:r>
        <w:rPr>
          <w:spacing w:val="5"/>
          <w:kern w:val="1"/>
        </w:rPr>
        <w:t>The algorithm involves a network that can have multiple hidden layers that is chosen based on the complexity of the environment</w:t>
      </w:r>
      <w:r w:rsidR="00075B58">
        <w:rPr>
          <w:spacing w:val="5"/>
          <w:kern w:val="1"/>
        </w:rPr>
        <w:t>.</w:t>
      </w:r>
      <w:r>
        <w:rPr>
          <w:spacing w:val="5"/>
          <w:kern w:val="1"/>
        </w:rPr>
        <w:t xml:space="preserve"> In the network we feed the environment states we got throughout the episode as input, we pass the </w:t>
      </w:r>
      <m:oMath>
        <m:sSub>
          <m:sSubPr>
            <m:ctrlPr>
              <w:rPr>
                <w:rFonts w:ascii="Cambria Math" w:hAnsi="Cambria Math"/>
                <w:i/>
                <w:spacing w:val="5"/>
                <w:kern w:val="1"/>
              </w:rPr>
            </m:ctrlPr>
          </m:sSubPr>
          <m:e>
            <m:r>
              <w:rPr>
                <w:rFonts w:ascii="Cambria Math" w:hAnsi="Cambria Math"/>
                <w:spacing w:val="5"/>
                <w:kern w:val="1"/>
              </w:rPr>
              <m:t>G</m:t>
            </m:r>
          </m:e>
          <m:sub>
            <m:r>
              <w:rPr>
                <w:rFonts w:ascii="Cambria Math" w:hAnsi="Cambria Math"/>
                <w:spacing w:val="5"/>
                <w:kern w:val="1"/>
              </w:rPr>
              <m:t>t</m:t>
            </m:r>
          </m:sub>
        </m:sSub>
        <m:r>
          <w:rPr>
            <w:rFonts w:ascii="Cambria Math" w:hAnsi="Cambria Math"/>
            <w:spacing w:val="5"/>
            <w:kern w:val="1"/>
          </w:rPr>
          <m:t xml:space="preserve"> </m:t>
        </m:r>
      </m:oMath>
      <w:r>
        <w:rPr>
          <w:spacing w:val="5"/>
          <w:kern w:val="1"/>
        </w:rPr>
        <w:t>as the sample weight for the batch and the output of the network is probabilities of different actions to be taken for which a softmax activation function is used.</w:t>
      </w:r>
    </w:p>
    <w:p w14:paraId="27A25D0E" w14:textId="741FD22C" w:rsidR="00CA0AA7" w:rsidRDefault="00CA0AA7" w:rsidP="00CA0AA7">
      <w:pPr>
        <w:widowControl w:val="0"/>
        <w:autoSpaceDE w:val="0"/>
        <w:autoSpaceDN w:val="0"/>
        <w:adjustRightInd w:val="0"/>
        <w:rPr>
          <w:b/>
          <w:bCs/>
          <w:spacing w:val="24"/>
          <w:kern w:val="1"/>
        </w:rPr>
      </w:pPr>
    </w:p>
    <w:p w14:paraId="57A36769" w14:textId="7A5A3DFD" w:rsidR="00CA0AA7" w:rsidRDefault="00CA0AA7" w:rsidP="00CA0AA7">
      <w:pPr>
        <w:widowControl w:val="0"/>
        <w:autoSpaceDE w:val="0"/>
        <w:autoSpaceDN w:val="0"/>
        <w:adjustRightInd w:val="0"/>
        <w:rPr>
          <w:b/>
          <w:bCs/>
          <w:spacing w:val="24"/>
          <w:kern w:val="1"/>
        </w:rPr>
      </w:pPr>
      <w:r>
        <w:rPr>
          <w:b/>
          <w:bCs/>
          <w:spacing w:val="24"/>
          <w:kern w:val="1"/>
        </w:rPr>
        <w:t>2.</w:t>
      </w:r>
      <w:r w:rsidR="00075B58">
        <w:rPr>
          <w:b/>
          <w:bCs/>
          <w:spacing w:val="24"/>
          <w:kern w:val="1"/>
        </w:rPr>
        <w:t>4</w:t>
      </w:r>
      <w:r>
        <w:rPr>
          <w:b/>
          <w:bCs/>
          <w:spacing w:val="24"/>
          <w:kern w:val="1"/>
        </w:rPr>
        <w:tab/>
      </w:r>
      <w:r>
        <w:rPr>
          <w:b/>
          <w:bCs/>
          <w:spacing w:val="24"/>
          <w:kern w:val="1"/>
        </w:rPr>
        <w:t>PPO</w:t>
      </w:r>
    </w:p>
    <w:p w14:paraId="3B4C5298" w14:textId="77777777" w:rsidR="00075B58" w:rsidRDefault="00075B58" w:rsidP="00CA0AA7">
      <w:pPr>
        <w:widowControl w:val="0"/>
        <w:autoSpaceDE w:val="0"/>
        <w:autoSpaceDN w:val="0"/>
        <w:adjustRightInd w:val="0"/>
        <w:rPr>
          <w:spacing w:val="5"/>
          <w:kern w:val="1"/>
        </w:rPr>
      </w:pPr>
    </w:p>
    <w:p w14:paraId="09A57BA5" w14:textId="0F7B9E09" w:rsidR="00CA0AA7" w:rsidRDefault="00122392" w:rsidP="00CA0AA7">
      <w:pPr>
        <w:widowControl w:val="0"/>
        <w:autoSpaceDE w:val="0"/>
        <w:autoSpaceDN w:val="0"/>
        <w:adjustRightInd w:val="0"/>
        <w:rPr>
          <w:b/>
          <w:bCs/>
          <w:spacing w:val="24"/>
          <w:kern w:val="1"/>
        </w:rPr>
      </w:pPr>
      <w:r>
        <w:rPr>
          <w:spacing w:val="5"/>
          <w:kern w:val="1"/>
        </w:rPr>
        <w:t>#TODO</w:t>
      </w:r>
    </w:p>
    <w:p w14:paraId="7F6FC380" w14:textId="7DABF1EB" w:rsidR="00B0730E" w:rsidRDefault="00B0730E">
      <w:pPr>
        <w:widowControl w:val="0"/>
        <w:autoSpaceDE w:val="0"/>
        <w:autoSpaceDN w:val="0"/>
        <w:adjustRightInd w:val="0"/>
        <w:rPr>
          <w:b/>
          <w:bCs/>
          <w:spacing w:val="24"/>
          <w:kern w:val="1"/>
        </w:rPr>
      </w:pPr>
    </w:p>
    <w:p w14:paraId="11D30908" w14:textId="36FDBC56" w:rsidR="00AD2E1F" w:rsidRDefault="00AD2E1F" w:rsidP="00AF617D">
      <w:pPr>
        <w:widowControl w:val="0"/>
        <w:autoSpaceDE w:val="0"/>
        <w:autoSpaceDN w:val="0"/>
        <w:adjustRightInd w:val="0"/>
        <w:rPr>
          <w:b/>
          <w:bCs/>
          <w:spacing w:val="24"/>
          <w:kern w:val="1"/>
          <w:sz w:val="20"/>
          <w:szCs w:val="20"/>
        </w:rPr>
      </w:pPr>
    </w:p>
    <w:p w14:paraId="3F2EEFAE" w14:textId="77777777" w:rsidR="00AD2E1F" w:rsidRPr="00AC057C" w:rsidRDefault="00AD2E1F" w:rsidP="00AF617D">
      <w:pPr>
        <w:widowControl w:val="0"/>
        <w:autoSpaceDE w:val="0"/>
        <w:autoSpaceDN w:val="0"/>
        <w:adjustRightInd w:val="0"/>
        <w:rPr>
          <w:b/>
          <w:bCs/>
          <w:spacing w:val="24"/>
          <w:kern w:val="1"/>
          <w:sz w:val="20"/>
          <w:szCs w:val="20"/>
        </w:rPr>
      </w:pPr>
    </w:p>
    <w:p w14:paraId="6D33FB47" w14:textId="192007FE" w:rsidR="00AF617D" w:rsidRDefault="00F4436B" w:rsidP="00AF617D">
      <w:pPr>
        <w:widowControl w:val="0"/>
        <w:autoSpaceDE w:val="0"/>
        <w:autoSpaceDN w:val="0"/>
        <w:adjustRightInd w:val="0"/>
        <w:rPr>
          <w:b/>
          <w:bCs/>
          <w:spacing w:val="24"/>
          <w:kern w:val="1"/>
        </w:rPr>
      </w:pPr>
      <w:r>
        <w:rPr>
          <w:b/>
          <w:bCs/>
          <w:spacing w:val="24"/>
          <w:kern w:val="1"/>
        </w:rPr>
        <w:t>3</w:t>
      </w:r>
      <w:r w:rsidR="00AF617D">
        <w:rPr>
          <w:b/>
          <w:bCs/>
          <w:spacing w:val="24"/>
          <w:kern w:val="1"/>
        </w:rPr>
        <w:tab/>
      </w:r>
      <w:r>
        <w:rPr>
          <w:b/>
          <w:bCs/>
          <w:spacing w:val="24"/>
          <w:kern w:val="1"/>
        </w:rPr>
        <w:t>Implementation</w:t>
      </w:r>
    </w:p>
    <w:p w14:paraId="4107EDF1" w14:textId="77777777" w:rsidR="00F4436B" w:rsidRDefault="00F4436B" w:rsidP="00AD2E1F">
      <w:pPr>
        <w:jc w:val="both"/>
      </w:pPr>
    </w:p>
    <w:p w14:paraId="21E1FF20" w14:textId="650021AE" w:rsidR="00F4436B" w:rsidRDefault="00F4436B" w:rsidP="00AD2E1F">
      <w:pPr>
        <w:jc w:val="both"/>
      </w:pPr>
      <w:r>
        <w:t>We have implemented different versions of all the algorithms. Since the environments can be image-based or non-image-based, we have coded a simple non-image-based version of all the algorithms. This version does not have any convolution layers as the input is different number of parameters. Apart from this we have made 3 different versions for image-based each. These are named based on the number of convolution layers it has in the model. We have 2c, 3c, and 5c which have 2,3, and 5 convolution layers respectively. So, in the files we have 0c for non-image-based versions, and, then we have 2c, 3c, and 5c for image-based versions.</w:t>
      </w:r>
    </w:p>
    <w:p w14:paraId="5118F703" w14:textId="45C91005" w:rsidR="00F4436B" w:rsidRDefault="00F4436B" w:rsidP="00AD2E1F">
      <w:pPr>
        <w:jc w:val="both"/>
      </w:pPr>
    </w:p>
    <w:p w14:paraId="4D78792A" w14:textId="54EA3A08" w:rsidR="00F4436B" w:rsidRDefault="00F4436B" w:rsidP="00AD2E1F">
      <w:pPr>
        <w:jc w:val="both"/>
      </w:pPr>
      <w:r>
        <w:t xml:space="preserve">We have separate notebook files for different environments. We tried to train the models on Space Invaders, Assault, </w:t>
      </w:r>
      <w:proofErr w:type="spellStart"/>
      <w:r>
        <w:t>DemonAttack</w:t>
      </w:r>
      <w:proofErr w:type="spellEnd"/>
      <w:r>
        <w:t xml:space="preserve"> that are image-based. Even though we got the upwards trending graph for each of the algorithms. It was hard to differentiate between different algorithms</w:t>
      </w:r>
      <w:r w:rsidR="00F449BF">
        <w:t xml:space="preserve"> as they take a lot of time to run</w:t>
      </w:r>
      <w:r>
        <w:t>. The only thing we noticed was that the models with 3 convolutional layers performed well enough with 2 cl being very similar and 5c being slightly better</w:t>
      </w:r>
      <w:r w:rsidR="00F449BF">
        <w:t>.</w:t>
      </w:r>
    </w:p>
    <w:p w14:paraId="38C133BA" w14:textId="66EA32D8" w:rsidR="00F449BF" w:rsidRDefault="00F449BF" w:rsidP="00AD2E1F">
      <w:pPr>
        <w:jc w:val="both"/>
      </w:pPr>
    </w:p>
    <w:p w14:paraId="41AD8539" w14:textId="70B07B8E" w:rsidR="00F449BF" w:rsidRDefault="00F449BF" w:rsidP="00AD2E1F">
      <w:pPr>
        <w:jc w:val="both"/>
      </w:pPr>
      <w:r>
        <w:t xml:space="preserve">So, we trained our models on the classic </w:t>
      </w:r>
      <w:proofErr w:type="spellStart"/>
      <w:r>
        <w:t>CartPole</w:t>
      </w:r>
      <w:proofErr w:type="spellEnd"/>
      <w:r>
        <w:t xml:space="preserve"> and also Acrobot environments. We did this for all 5 algorithms to see the comparisons. We have a notebook for each environment where we ran all algorithms and plotted graphs for them. The exception being PPO for which we created a separate notebook since it is a new algorithm we tried.</w:t>
      </w:r>
    </w:p>
    <w:p w14:paraId="3D80E1CF" w14:textId="77777777" w:rsidR="00F449BF" w:rsidRDefault="00F449BF" w:rsidP="00AD2E1F">
      <w:pPr>
        <w:jc w:val="both"/>
      </w:pPr>
    </w:p>
    <w:p w14:paraId="7B742D00" w14:textId="77777777" w:rsidR="00F4436B" w:rsidRDefault="00F4436B" w:rsidP="00AD2E1F">
      <w:pPr>
        <w:jc w:val="both"/>
      </w:pPr>
    </w:p>
    <w:p w14:paraId="7B1080C2" w14:textId="08800F61" w:rsidR="00AD2E1F" w:rsidRPr="00AD2E1F" w:rsidRDefault="00AD2E1F" w:rsidP="00AD2E1F">
      <w:pPr>
        <w:widowControl w:val="0"/>
        <w:autoSpaceDE w:val="0"/>
        <w:autoSpaceDN w:val="0"/>
        <w:adjustRightInd w:val="0"/>
        <w:jc w:val="both"/>
        <w:rPr>
          <w:b/>
          <w:bCs/>
          <w:spacing w:val="24"/>
          <w:kern w:val="1"/>
        </w:rPr>
      </w:pPr>
      <w:r w:rsidRPr="00AD2E1F">
        <w:rPr>
          <w:b/>
          <w:bCs/>
          <w:spacing w:val="24"/>
          <w:kern w:val="1"/>
        </w:rPr>
        <w:t>5</w:t>
      </w:r>
      <w:r w:rsidRPr="00AD2E1F">
        <w:rPr>
          <w:b/>
          <w:bCs/>
          <w:spacing w:val="24"/>
          <w:kern w:val="1"/>
        </w:rPr>
        <w:tab/>
      </w:r>
      <w:r w:rsidR="00F449BF">
        <w:rPr>
          <w:b/>
          <w:bCs/>
          <w:spacing w:val="24"/>
          <w:kern w:val="1"/>
        </w:rPr>
        <w:t>Results</w:t>
      </w:r>
    </w:p>
    <w:p w14:paraId="43287947" w14:textId="77777777" w:rsidR="00AD2E1F" w:rsidRPr="00AD2E1F" w:rsidRDefault="00AD2E1F" w:rsidP="00AD2E1F">
      <w:pPr>
        <w:widowControl w:val="0"/>
        <w:autoSpaceDE w:val="0"/>
        <w:autoSpaceDN w:val="0"/>
        <w:adjustRightInd w:val="0"/>
        <w:jc w:val="both"/>
        <w:rPr>
          <w:b/>
          <w:bCs/>
          <w:spacing w:val="24"/>
          <w:kern w:val="1"/>
        </w:rPr>
      </w:pPr>
    </w:p>
    <w:p w14:paraId="3EAEAB77" w14:textId="79AD03CD" w:rsidR="00685736" w:rsidRPr="00AD2E1F" w:rsidRDefault="00F449BF" w:rsidP="00F449BF">
      <w:pPr>
        <w:widowControl w:val="0"/>
        <w:autoSpaceDE w:val="0"/>
        <w:autoSpaceDN w:val="0"/>
        <w:adjustRightInd w:val="0"/>
        <w:spacing w:before="120" w:line="226" w:lineRule="auto"/>
        <w:jc w:val="both"/>
        <w:rPr>
          <w:spacing w:val="5"/>
          <w:kern w:val="1"/>
        </w:rPr>
      </w:pPr>
      <w:r>
        <w:rPr>
          <w:spacing w:val="5"/>
          <w:kern w:val="1"/>
        </w:rPr>
        <w:t xml:space="preserve">We train all 5 algorithms on CartPole-v1 and Acrobot-v1 to see how well they perform and how they make the progress. </w:t>
      </w:r>
      <w:r w:rsidR="00155F6A">
        <w:rPr>
          <w:spacing w:val="5"/>
          <w:kern w:val="1"/>
        </w:rPr>
        <w:t>Both environments had a different learning curve overall which we can observe from all the graphs.</w:t>
      </w:r>
      <w:r w:rsidR="00155F6A">
        <w:rPr>
          <w:spacing w:val="5"/>
          <w:kern w:val="1"/>
        </w:rPr>
        <w:t xml:space="preserve"> </w:t>
      </w:r>
      <w:r>
        <w:rPr>
          <w:spacing w:val="5"/>
          <w:kern w:val="1"/>
        </w:rPr>
        <w:t>First</w:t>
      </w:r>
      <w:r w:rsidR="00155F6A">
        <w:rPr>
          <w:spacing w:val="5"/>
          <w:kern w:val="1"/>
        </w:rPr>
        <w:t>,</w:t>
      </w:r>
      <w:r>
        <w:rPr>
          <w:spacing w:val="5"/>
          <w:kern w:val="1"/>
        </w:rPr>
        <w:t xml:space="preserve"> we’ll see the rewards vs episodes graphs for each of the algorithms on both environment then we’ll compare them all together environment wise.</w:t>
      </w:r>
      <w:r w:rsidR="00155F6A">
        <w:rPr>
          <w:spacing w:val="5"/>
          <w:kern w:val="1"/>
        </w:rPr>
        <w:t xml:space="preserve"> </w:t>
      </w:r>
    </w:p>
    <w:p w14:paraId="6AC7EB18" w14:textId="795880E5" w:rsidR="00F6334A" w:rsidRDefault="00F6334A" w:rsidP="00AD2E1F">
      <w:pPr>
        <w:widowControl w:val="0"/>
        <w:autoSpaceDE w:val="0"/>
        <w:autoSpaceDN w:val="0"/>
        <w:adjustRightInd w:val="0"/>
        <w:jc w:val="both"/>
        <w:rPr>
          <w:spacing w:val="5"/>
          <w:kern w:val="1"/>
        </w:rPr>
      </w:pPr>
    </w:p>
    <w:p w14:paraId="45F4562D" w14:textId="42DAB805" w:rsidR="00E5591C" w:rsidRDefault="00CF1FA2" w:rsidP="00AD2E1F">
      <w:pPr>
        <w:widowControl w:val="0"/>
        <w:autoSpaceDE w:val="0"/>
        <w:autoSpaceDN w:val="0"/>
        <w:adjustRightInd w:val="0"/>
        <w:jc w:val="both"/>
        <w:rPr>
          <w:b/>
          <w:bCs/>
          <w:spacing w:val="24"/>
          <w:kern w:val="1"/>
        </w:rPr>
      </w:pPr>
      <w:r>
        <w:rPr>
          <w:b/>
          <w:bCs/>
          <w:spacing w:val="24"/>
          <w:kern w:val="1"/>
        </w:rPr>
        <w:t>5.1</w:t>
      </w:r>
      <w:r w:rsidR="00E5591C">
        <w:rPr>
          <w:b/>
          <w:bCs/>
          <w:spacing w:val="24"/>
          <w:kern w:val="1"/>
        </w:rPr>
        <w:tab/>
      </w:r>
      <w:r>
        <w:rPr>
          <w:b/>
          <w:bCs/>
          <w:spacing w:val="24"/>
          <w:kern w:val="1"/>
        </w:rPr>
        <w:t>DQN results</w:t>
      </w:r>
    </w:p>
    <w:p w14:paraId="781C6B66" w14:textId="71E27598" w:rsidR="00CF1FA2" w:rsidRDefault="00155F6A" w:rsidP="00AD2E1F">
      <w:pPr>
        <w:widowControl w:val="0"/>
        <w:autoSpaceDE w:val="0"/>
        <w:autoSpaceDN w:val="0"/>
        <w:adjustRightInd w:val="0"/>
        <w:spacing w:before="120" w:line="226" w:lineRule="auto"/>
        <w:jc w:val="both"/>
        <w:rPr>
          <w:spacing w:val="5"/>
          <w:kern w:val="1"/>
        </w:rPr>
      </w:pPr>
      <w:r>
        <w:rPr>
          <w:spacing w:val="5"/>
          <w:kern w:val="1"/>
        </w:rPr>
        <w:t xml:space="preserve">In case of DQN, we notice that the agent is able to learn the </w:t>
      </w:r>
      <w:proofErr w:type="spellStart"/>
      <w:r>
        <w:rPr>
          <w:spacing w:val="5"/>
          <w:kern w:val="1"/>
        </w:rPr>
        <w:t>CartPole</w:t>
      </w:r>
      <w:proofErr w:type="spellEnd"/>
      <w:r>
        <w:rPr>
          <w:spacing w:val="5"/>
          <w:kern w:val="1"/>
        </w:rPr>
        <w:t xml:space="preserve"> environment really well and acrobot environment as well to some limits.</w:t>
      </w:r>
    </w:p>
    <w:p w14:paraId="17C63B63" w14:textId="77777777" w:rsidR="007D4D99" w:rsidRDefault="007D4D99" w:rsidP="00AD2E1F">
      <w:pPr>
        <w:widowControl w:val="0"/>
        <w:autoSpaceDE w:val="0"/>
        <w:autoSpaceDN w:val="0"/>
        <w:adjustRightInd w:val="0"/>
        <w:spacing w:before="120" w:line="226" w:lineRule="auto"/>
        <w:jc w:val="both"/>
        <w:rPr>
          <w:spacing w:val="5"/>
          <w:kern w:val="1"/>
        </w:rPr>
      </w:pPr>
    </w:p>
    <w:p w14:paraId="2A72093E" w14:textId="108E7DB6" w:rsidR="00C11887" w:rsidRDefault="00C11887" w:rsidP="00C11887">
      <w:r>
        <w:rPr>
          <w:noProof/>
          <w:spacing w:val="5"/>
          <w:kern w:val="1"/>
        </w:rPr>
        <w:drawing>
          <wp:inline distT="0" distB="0" distL="0" distR="0" wp14:anchorId="0AB75E46" wp14:editId="4599A2D3">
            <wp:extent cx="2465705" cy="17672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5705" cy="1767205"/>
                    </a:xfrm>
                    <a:prstGeom prst="rect">
                      <a:avLst/>
                    </a:prstGeom>
                    <a:noFill/>
                    <a:ln>
                      <a:noFill/>
                    </a:ln>
                  </pic:spPr>
                </pic:pic>
              </a:graphicData>
            </a:graphic>
          </wp:inline>
        </w:drawing>
      </w:r>
      <w:r w:rsidRPr="00C11887">
        <w:t xml:space="preserve"> </w:t>
      </w:r>
      <w:r>
        <w:rPr>
          <w:noProof/>
        </w:rPr>
        <w:drawing>
          <wp:inline distT="0" distB="0" distL="0" distR="0" wp14:anchorId="231CFF12" wp14:editId="36E1D3FE">
            <wp:extent cx="2517140" cy="17672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7140" cy="1767205"/>
                    </a:xfrm>
                    <a:prstGeom prst="rect">
                      <a:avLst/>
                    </a:prstGeom>
                    <a:noFill/>
                    <a:ln>
                      <a:noFill/>
                    </a:ln>
                  </pic:spPr>
                </pic:pic>
              </a:graphicData>
            </a:graphic>
          </wp:inline>
        </w:drawing>
      </w:r>
    </w:p>
    <w:p w14:paraId="66AF72BD" w14:textId="0B1425B8" w:rsidR="00C11887" w:rsidRPr="00155F6A" w:rsidRDefault="00C11887" w:rsidP="00155F6A">
      <w:pPr>
        <w:widowControl w:val="0"/>
        <w:autoSpaceDE w:val="0"/>
        <w:autoSpaceDN w:val="0"/>
        <w:adjustRightInd w:val="0"/>
        <w:jc w:val="center"/>
        <w:rPr>
          <w:b/>
          <w:spacing w:val="5"/>
          <w:kern w:val="1"/>
        </w:rPr>
      </w:pPr>
      <w:r w:rsidRPr="006877CE">
        <w:rPr>
          <w:b/>
          <w:spacing w:val="5"/>
          <w:kern w:val="1"/>
        </w:rPr>
        <w:t xml:space="preserve">Figure </w:t>
      </w:r>
      <w:r w:rsidR="00122392">
        <w:rPr>
          <w:b/>
          <w:spacing w:val="5"/>
          <w:kern w:val="1"/>
        </w:rPr>
        <w:t>1</w:t>
      </w:r>
      <w:r w:rsidRPr="006877CE">
        <w:rPr>
          <w:b/>
          <w:spacing w:val="5"/>
          <w:kern w:val="1"/>
        </w:rPr>
        <w:t xml:space="preserve">: </w:t>
      </w:r>
      <w:r>
        <w:rPr>
          <w:b/>
          <w:spacing w:val="5"/>
          <w:kern w:val="1"/>
        </w:rPr>
        <w:t>DQN</w:t>
      </w:r>
      <w:r>
        <w:rPr>
          <w:b/>
          <w:spacing w:val="5"/>
          <w:kern w:val="1"/>
        </w:rPr>
        <w:t xml:space="preserve"> Agent’s plots (left is cartpole, right is acrob</w:t>
      </w:r>
      <w:r>
        <w:rPr>
          <w:b/>
          <w:spacing w:val="5"/>
          <w:kern w:val="1"/>
        </w:rPr>
        <w:t>o</w:t>
      </w:r>
      <w:r>
        <w:rPr>
          <w:b/>
          <w:spacing w:val="5"/>
          <w:kern w:val="1"/>
        </w:rPr>
        <w:t>t)</w:t>
      </w:r>
    </w:p>
    <w:p w14:paraId="4493A862" w14:textId="77777777" w:rsidR="00CF1FA2" w:rsidRDefault="00CF1FA2" w:rsidP="00AD2E1F">
      <w:pPr>
        <w:widowControl w:val="0"/>
        <w:autoSpaceDE w:val="0"/>
        <w:autoSpaceDN w:val="0"/>
        <w:adjustRightInd w:val="0"/>
        <w:spacing w:before="120" w:line="226" w:lineRule="auto"/>
        <w:jc w:val="both"/>
        <w:rPr>
          <w:spacing w:val="5"/>
          <w:kern w:val="1"/>
        </w:rPr>
      </w:pPr>
    </w:p>
    <w:p w14:paraId="22B813A8" w14:textId="7A0CD2CA" w:rsidR="00CF1FA2" w:rsidRDefault="00CF1FA2" w:rsidP="00155F6A">
      <w:pPr>
        <w:widowControl w:val="0"/>
        <w:autoSpaceDE w:val="0"/>
        <w:autoSpaceDN w:val="0"/>
        <w:adjustRightInd w:val="0"/>
        <w:jc w:val="both"/>
        <w:rPr>
          <w:b/>
          <w:bCs/>
          <w:spacing w:val="24"/>
          <w:kern w:val="1"/>
        </w:rPr>
      </w:pPr>
      <w:r>
        <w:rPr>
          <w:b/>
          <w:bCs/>
          <w:spacing w:val="24"/>
          <w:kern w:val="1"/>
        </w:rPr>
        <w:t>5.</w:t>
      </w:r>
      <w:r>
        <w:rPr>
          <w:b/>
          <w:bCs/>
          <w:spacing w:val="24"/>
          <w:kern w:val="1"/>
        </w:rPr>
        <w:t>2</w:t>
      </w:r>
      <w:r>
        <w:rPr>
          <w:b/>
          <w:bCs/>
          <w:spacing w:val="24"/>
          <w:kern w:val="1"/>
        </w:rPr>
        <w:tab/>
      </w:r>
      <w:r>
        <w:rPr>
          <w:b/>
          <w:bCs/>
          <w:spacing w:val="24"/>
          <w:kern w:val="1"/>
        </w:rPr>
        <w:t xml:space="preserve">Double </w:t>
      </w:r>
      <w:r>
        <w:rPr>
          <w:b/>
          <w:bCs/>
          <w:spacing w:val="24"/>
          <w:kern w:val="1"/>
        </w:rPr>
        <w:t>DQN results</w:t>
      </w:r>
    </w:p>
    <w:p w14:paraId="71CF3AE7" w14:textId="77777777" w:rsidR="00155F6A" w:rsidRDefault="00155F6A" w:rsidP="00155F6A">
      <w:pPr>
        <w:widowControl w:val="0"/>
        <w:autoSpaceDE w:val="0"/>
        <w:autoSpaceDN w:val="0"/>
        <w:adjustRightInd w:val="0"/>
        <w:jc w:val="both"/>
        <w:rPr>
          <w:spacing w:val="5"/>
          <w:kern w:val="1"/>
        </w:rPr>
      </w:pPr>
    </w:p>
    <w:p w14:paraId="58FF9BCC" w14:textId="5FC05DFC" w:rsidR="00155F6A" w:rsidRPr="00155F6A" w:rsidRDefault="00155F6A" w:rsidP="00155F6A">
      <w:pPr>
        <w:widowControl w:val="0"/>
        <w:autoSpaceDE w:val="0"/>
        <w:autoSpaceDN w:val="0"/>
        <w:adjustRightInd w:val="0"/>
        <w:jc w:val="both"/>
        <w:rPr>
          <w:b/>
          <w:bCs/>
          <w:spacing w:val="24"/>
          <w:kern w:val="1"/>
        </w:rPr>
      </w:pPr>
      <w:r>
        <w:rPr>
          <w:spacing w:val="5"/>
          <w:kern w:val="1"/>
        </w:rPr>
        <w:t>In case of</w:t>
      </w:r>
      <w:r>
        <w:rPr>
          <w:spacing w:val="5"/>
          <w:kern w:val="1"/>
        </w:rPr>
        <w:t xml:space="preserve"> double DQN the results are very close to vanilla with </w:t>
      </w:r>
      <w:r w:rsidR="007D4D99">
        <w:rPr>
          <w:spacing w:val="5"/>
          <w:kern w:val="1"/>
        </w:rPr>
        <w:t xml:space="preserve">only a minor difference. Acrobot environment’s rewards graphs that we got after running it multiple times varied in terms of at which point the graph stopped going up. But in </w:t>
      </w:r>
      <w:proofErr w:type="gramStart"/>
      <w:r w:rsidR="007D4D99">
        <w:rPr>
          <w:spacing w:val="5"/>
          <w:kern w:val="1"/>
        </w:rPr>
        <w:t>general</w:t>
      </w:r>
      <w:proofErr w:type="gramEnd"/>
      <w:r w:rsidR="007D4D99">
        <w:rPr>
          <w:spacing w:val="5"/>
          <w:kern w:val="1"/>
        </w:rPr>
        <w:t xml:space="preserve"> it goes up which means it is able to learn but not as good as the vanilla version.</w:t>
      </w:r>
    </w:p>
    <w:p w14:paraId="65FF44B8" w14:textId="77777777" w:rsidR="00C11887" w:rsidRDefault="00C11887" w:rsidP="00C11887">
      <w:r>
        <w:rPr>
          <w:noProof/>
        </w:rPr>
        <w:drawing>
          <wp:inline distT="0" distB="0" distL="0" distR="0" wp14:anchorId="1EEE27D5" wp14:editId="5AA42C04">
            <wp:extent cx="2465705" cy="17672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5705" cy="1767205"/>
                    </a:xfrm>
                    <a:prstGeom prst="rect">
                      <a:avLst/>
                    </a:prstGeom>
                    <a:noFill/>
                    <a:ln>
                      <a:noFill/>
                    </a:ln>
                  </pic:spPr>
                </pic:pic>
              </a:graphicData>
            </a:graphic>
          </wp:inline>
        </w:drawing>
      </w:r>
      <w:r>
        <w:rPr>
          <w:noProof/>
          <w:spacing w:val="5"/>
          <w:kern w:val="1"/>
        </w:rPr>
        <w:drawing>
          <wp:inline distT="0" distB="0" distL="0" distR="0" wp14:anchorId="2378A283" wp14:editId="0FCCB438">
            <wp:extent cx="2517140" cy="17672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7140" cy="1767205"/>
                    </a:xfrm>
                    <a:prstGeom prst="rect">
                      <a:avLst/>
                    </a:prstGeom>
                    <a:noFill/>
                    <a:ln>
                      <a:noFill/>
                    </a:ln>
                  </pic:spPr>
                </pic:pic>
              </a:graphicData>
            </a:graphic>
          </wp:inline>
        </w:drawing>
      </w:r>
    </w:p>
    <w:p w14:paraId="0108949D" w14:textId="416875DF" w:rsidR="00C11887" w:rsidRPr="0021088B" w:rsidRDefault="00C11887" w:rsidP="00C11887">
      <w:pPr>
        <w:widowControl w:val="0"/>
        <w:autoSpaceDE w:val="0"/>
        <w:autoSpaceDN w:val="0"/>
        <w:adjustRightInd w:val="0"/>
        <w:jc w:val="center"/>
        <w:rPr>
          <w:b/>
          <w:spacing w:val="5"/>
          <w:kern w:val="1"/>
        </w:rPr>
      </w:pPr>
      <w:r w:rsidRPr="006877CE">
        <w:rPr>
          <w:b/>
          <w:spacing w:val="5"/>
          <w:kern w:val="1"/>
        </w:rPr>
        <w:t xml:space="preserve">Figure </w:t>
      </w:r>
      <w:r>
        <w:rPr>
          <w:b/>
          <w:spacing w:val="5"/>
          <w:kern w:val="1"/>
        </w:rPr>
        <w:t>2</w:t>
      </w:r>
      <w:r w:rsidRPr="006877CE">
        <w:rPr>
          <w:b/>
          <w:spacing w:val="5"/>
          <w:kern w:val="1"/>
        </w:rPr>
        <w:t xml:space="preserve">: </w:t>
      </w:r>
      <w:r>
        <w:rPr>
          <w:b/>
          <w:spacing w:val="5"/>
          <w:kern w:val="1"/>
        </w:rPr>
        <w:t>Double DQN</w:t>
      </w:r>
      <w:r>
        <w:rPr>
          <w:b/>
          <w:spacing w:val="5"/>
          <w:kern w:val="1"/>
        </w:rPr>
        <w:t xml:space="preserve"> Agent’s plots (left is cartpole, right is acrob</w:t>
      </w:r>
      <w:r>
        <w:rPr>
          <w:b/>
          <w:spacing w:val="5"/>
          <w:kern w:val="1"/>
        </w:rPr>
        <w:t>o</w:t>
      </w:r>
      <w:r>
        <w:rPr>
          <w:b/>
          <w:spacing w:val="5"/>
          <w:kern w:val="1"/>
        </w:rPr>
        <w:t>t)</w:t>
      </w:r>
    </w:p>
    <w:p w14:paraId="0F32F506" w14:textId="77777777" w:rsidR="00CF1FA2" w:rsidRDefault="00CF1FA2" w:rsidP="00AD2E1F">
      <w:pPr>
        <w:widowControl w:val="0"/>
        <w:autoSpaceDE w:val="0"/>
        <w:autoSpaceDN w:val="0"/>
        <w:adjustRightInd w:val="0"/>
        <w:spacing w:before="120" w:line="226" w:lineRule="auto"/>
        <w:jc w:val="both"/>
        <w:rPr>
          <w:spacing w:val="5"/>
          <w:kern w:val="1"/>
        </w:rPr>
      </w:pPr>
    </w:p>
    <w:p w14:paraId="30EEAB84" w14:textId="6D443E13" w:rsidR="00CF1FA2" w:rsidRDefault="00CF1FA2" w:rsidP="00CF1FA2">
      <w:pPr>
        <w:widowControl w:val="0"/>
        <w:autoSpaceDE w:val="0"/>
        <w:autoSpaceDN w:val="0"/>
        <w:adjustRightInd w:val="0"/>
        <w:jc w:val="both"/>
        <w:rPr>
          <w:b/>
          <w:bCs/>
          <w:spacing w:val="24"/>
          <w:kern w:val="1"/>
        </w:rPr>
      </w:pPr>
      <w:r>
        <w:rPr>
          <w:b/>
          <w:bCs/>
          <w:spacing w:val="24"/>
          <w:kern w:val="1"/>
        </w:rPr>
        <w:lastRenderedPageBreak/>
        <w:t>5.</w:t>
      </w:r>
      <w:r>
        <w:rPr>
          <w:b/>
          <w:bCs/>
          <w:spacing w:val="24"/>
          <w:kern w:val="1"/>
        </w:rPr>
        <w:t>3</w:t>
      </w:r>
      <w:r>
        <w:rPr>
          <w:b/>
          <w:bCs/>
          <w:spacing w:val="24"/>
          <w:kern w:val="1"/>
        </w:rPr>
        <w:tab/>
      </w:r>
      <w:r>
        <w:rPr>
          <w:b/>
          <w:bCs/>
          <w:spacing w:val="24"/>
          <w:kern w:val="1"/>
        </w:rPr>
        <w:t>A2C</w:t>
      </w:r>
      <w:r>
        <w:rPr>
          <w:b/>
          <w:bCs/>
          <w:spacing w:val="24"/>
          <w:kern w:val="1"/>
        </w:rPr>
        <w:t xml:space="preserve"> results</w:t>
      </w:r>
    </w:p>
    <w:p w14:paraId="0095142F" w14:textId="6E06A882" w:rsidR="00CF1FA2" w:rsidRDefault="00CF1FA2" w:rsidP="00AD2E1F">
      <w:pPr>
        <w:widowControl w:val="0"/>
        <w:autoSpaceDE w:val="0"/>
        <w:autoSpaceDN w:val="0"/>
        <w:adjustRightInd w:val="0"/>
        <w:spacing w:before="120" w:line="226" w:lineRule="auto"/>
        <w:jc w:val="both"/>
        <w:rPr>
          <w:spacing w:val="5"/>
          <w:kern w:val="1"/>
        </w:rPr>
      </w:pPr>
    </w:p>
    <w:p w14:paraId="107B64F0" w14:textId="2AE0FF7C" w:rsidR="00CF1FA2" w:rsidRDefault="00C11887" w:rsidP="00C11887">
      <w:pPr>
        <w:widowControl w:val="0"/>
        <w:autoSpaceDE w:val="0"/>
        <w:autoSpaceDN w:val="0"/>
        <w:adjustRightInd w:val="0"/>
        <w:jc w:val="both"/>
        <w:rPr>
          <w:spacing w:val="5"/>
          <w:kern w:val="1"/>
        </w:rPr>
      </w:pPr>
      <w:r>
        <w:rPr>
          <w:spacing w:val="5"/>
          <w:kern w:val="1"/>
        </w:rPr>
        <w:t>In case of Actor-Critic algorithm, we notice that for a long time from the start of training the rewards are relatively low and towards the end the rewards go up very fast and the agent learns quickly to hit the high score.</w:t>
      </w:r>
      <w:r>
        <w:rPr>
          <w:spacing w:val="5"/>
          <w:kern w:val="1"/>
        </w:rPr>
        <w:t xml:space="preserve"> A2C seemed to struggle with Acrobot environment slightly more than other algorithms. </w:t>
      </w:r>
    </w:p>
    <w:p w14:paraId="14B60C92" w14:textId="77777777" w:rsidR="007D4D99" w:rsidRDefault="007D4D99" w:rsidP="00C11887">
      <w:pPr>
        <w:widowControl w:val="0"/>
        <w:autoSpaceDE w:val="0"/>
        <w:autoSpaceDN w:val="0"/>
        <w:adjustRightInd w:val="0"/>
        <w:jc w:val="both"/>
        <w:rPr>
          <w:spacing w:val="5"/>
          <w:kern w:val="1"/>
        </w:rPr>
      </w:pPr>
    </w:p>
    <w:p w14:paraId="6B8C6D37" w14:textId="50578286" w:rsidR="00C11887" w:rsidRDefault="00C11887" w:rsidP="00C11887">
      <w:r>
        <w:rPr>
          <w:noProof/>
          <w:spacing w:val="5"/>
          <w:kern w:val="1"/>
        </w:rPr>
        <w:drawing>
          <wp:inline distT="0" distB="0" distL="0" distR="0" wp14:anchorId="6DAFAA1F" wp14:editId="33DE0BD0">
            <wp:extent cx="2350953" cy="1684961"/>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4124" cy="1687233"/>
                    </a:xfrm>
                    <a:prstGeom prst="rect">
                      <a:avLst/>
                    </a:prstGeom>
                    <a:noFill/>
                    <a:ln>
                      <a:noFill/>
                    </a:ln>
                  </pic:spPr>
                </pic:pic>
              </a:graphicData>
            </a:graphic>
          </wp:inline>
        </w:drawing>
      </w:r>
      <w:r w:rsidRPr="00C11887">
        <w:t xml:space="preserve"> </w:t>
      </w:r>
      <w:r>
        <w:rPr>
          <w:noProof/>
        </w:rPr>
        <w:drawing>
          <wp:inline distT="0" distB="0" distL="0" distR="0" wp14:anchorId="6C5DF4FD" wp14:editId="2DFDF97B">
            <wp:extent cx="2445249" cy="16691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3059" cy="1674482"/>
                    </a:xfrm>
                    <a:prstGeom prst="rect">
                      <a:avLst/>
                    </a:prstGeom>
                    <a:noFill/>
                    <a:ln>
                      <a:noFill/>
                    </a:ln>
                  </pic:spPr>
                </pic:pic>
              </a:graphicData>
            </a:graphic>
          </wp:inline>
        </w:drawing>
      </w:r>
    </w:p>
    <w:p w14:paraId="7DDBD5D0" w14:textId="1E88CA40" w:rsidR="00C11887" w:rsidRPr="0021088B" w:rsidRDefault="00C11887" w:rsidP="00C11887">
      <w:pPr>
        <w:widowControl w:val="0"/>
        <w:autoSpaceDE w:val="0"/>
        <w:autoSpaceDN w:val="0"/>
        <w:adjustRightInd w:val="0"/>
        <w:jc w:val="center"/>
        <w:rPr>
          <w:b/>
          <w:spacing w:val="5"/>
          <w:kern w:val="1"/>
        </w:rPr>
      </w:pPr>
      <w:r w:rsidRPr="006877CE">
        <w:rPr>
          <w:b/>
          <w:spacing w:val="5"/>
          <w:kern w:val="1"/>
        </w:rPr>
        <w:t xml:space="preserve">Figure </w:t>
      </w:r>
      <w:r w:rsidR="00122392">
        <w:rPr>
          <w:b/>
          <w:spacing w:val="5"/>
          <w:kern w:val="1"/>
        </w:rPr>
        <w:t>3</w:t>
      </w:r>
      <w:r w:rsidRPr="006877CE">
        <w:rPr>
          <w:b/>
          <w:spacing w:val="5"/>
          <w:kern w:val="1"/>
        </w:rPr>
        <w:t xml:space="preserve">: </w:t>
      </w:r>
      <w:r>
        <w:rPr>
          <w:b/>
          <w:spacing w:val="5"/>
          <w:kern w:val="1"/>
        </w:rPr>
        <w:t>A2C</w:t>
      </w:r>
      <w:r>
        <w:rPr>
          <w:b/>
          <w:spacing w:val="5"/>
          <w:kern w:val="1"/>
        </w:rPr>
        <w:t xml:space="preserve"> Agent’s plots (left is cartpole, right is acrob</w:t>
      </w:r>
      <w:r>
        <w:rPr>
          <w:b/>
          <w:spacing w:val="5"/>
          <w:kern w:val="1"/>
        </w:rPr>
        <w:t>o</w:t>
      </w:r>
      <w:r>
        <w:rPr>
          <w:b/>
          <w:spacing w:val="5"/>
          <w:kern w:val="1"/>
        </w:rPr>
        <w:t>t)</w:t>
      </w:r>
    </w:p>
    <w:p w14:paraId="4FB773E1" w14:textId="77777777" w:rsidR="00CF1FA2" w:rsidRDefault="00CF1FA2" w:rsidP="00AD2E1F">
      <w:pPr>
        <w:widowControl w:val="0"/>
        <w:autoSpaceDE w:val="0"/>
        <w:autoSpaceDN w:val="0"/>
        <w:adjustRightInd w:val="0"/>
        <w:spacing w:before="120" w:line="226" w:lineRule="auto"/>
        <w:jc w:val="both"/>
        <w:rPr>
          <w:spacing w:val="5"/>
          <w:kern w:val="1"/>
        </w:rPr>
      </w:pPr>
    </w:p>
    <w:p w14:paraId="4BE55C06" w14:textId="1603910A" w:rsidR="00CF1FA2" w:rsidRDefault="00CF1FA2" w:rsidP="00CF1FA2">
      <w:pPr>
        <w:widowControl w:val="0"/>
        <w:autoSpaceDE w:val="0"/>
        <w:autoSpaceDN w:val="0"/>
        <w:adjustRightInd w:val="0"/>
        <w:jc w:val="both"/>
        <w:rPr>
          <w:b/>
          <w:bCs/>
          <w:spacing w:val="24"/>
          <w:kern w:val="1"/>
        </w:rPr>
      </w:pPr>
      <w:r>
        <w:rPr>
          <w:b/>
          <w:bCs/>
          <w:spacing w:val="24"/>
          <w:kern w:val="1"/>
        </w:rPr>
        <w:t>5.</w:t>
      </w:r>
      <w:r>
        <w:rPr>
          <w:b/>
          <w:bCs/>
          <w:spacing w:val="24"/>
          <w:kern w:val="1"/>
        </w:rPr>
        <w:t>4</w:t>
      </w:r>
      <w:r>
        <w:rPr>
          <w:b/>
          <w:bCs/>
          <w:spacing w:val="24"/>
          <w:kern w:val="1"/>
        </w:rPr>
        <w:tab/>
      </w:r>
      <w:r>
        <w:rPr>
          <w:b/>
          <w:bCs/>
          <w:spacing w:val="24"/>
          <w:kern w:val="1"/>
        </w:rPr>
        <w:t>Reinforce</w:t>
      </w:r>
      <w:r>
        <w:rPr>
          <w:b/>
          <w:bCs/>
          <w:spacing w:val="24"/>
          <w:kern w:val="1"/>
        </w:rPr>
        <w:t xml:space="preserve"> results</w:t>
      </w:r>
    </w:p>
    <w:p w14:paraId="0A5F640D" w14:textId="77777777" w:rsidR="00CF1FA2" w:rsidRDefault="00CF1FA2" w:rsidP="00AD2E1F">
      <w:pPr>
        <w:widowControl w:val="0"/>
        <w:autoSpaceDE w:val="0"/>
        <w:autoSpaceDN w:val="0"/>
        <w:adjustRightInd w:val="0"/>
        <w:spacing w:before="120" w:line="226" w:lineRule="auto"/>
        <w:jc w:val="both"/>
        <w:rPr>
          <w:spacing w:val="5"/>
          <w:kern w:val="1"/>
        </w:rPr>
      </w:pPr>
    </w:p>
    <w:p w14:paraId="7C690AEA" w14:textId="270CEC52" w:rsidR="00CF1FA2" w:rsidRDefault="00CF1FA2" w:rsidP="00CF1FA2">
      <w:pPr>
        <w:widowControl w:val="0"/>
        <w:autoSpaceDE w:val="0"/>
        <w:autoSpaceDN w:val="0"/>
        <w:adjustRightInd w:val="0"/>
        <w:jc w:val="both"/>
        <w:rPr>
          <w:spacing w:val="5"/>
          <w:kern w:val="1"/>
        </w:rPr>
      </w:pPr>
      <w:r>
        <w:rPr>
          <w:spacing w:val="5"/>
          <w:kern w:val="1"/>
        </w:rPr>
        <w:t>After running REINFORCE on both CartPole-v</w:t>
      </w:r>
      <w:r>
        <w:rPr>
          <w:spacing w:val="5"/>
          <w:kern w:val="1"/>
        </w:rPr>
        <w:t>1</w:t>
      </w:r>
      <w:r>
        <w:rPr>
          <w:spacing w:val="5"/>
          <w:kern w:val="1"/>
        </w:rPr>
        <w:t xml:space="preserve"> and </w:t>
      </w:r>
      <w:r>
        <w:rPr>
          <w:spacing w:val="5"/>
          <w:kern w:val="1"/>
        </w:rPr>
        <w:t>Acrobot</w:t>
      </w:r>
      <w:r>
        <w:rPr>
          <w:spacing w:val="5"/>
          <w:kern w:val="1"/>
        </w:rPr>
        <w:t>-v1 we have their respective rewards vs episodes graph below. We can clearly notice that this algorithm shows a steady rise in the rewards in both the environments which means that the agent learns steadily over time.</w:t>
      </w:r>
    </w:p>
    <w:p w14:paraId="35D2D0DE" w14:textId="77777777" w:rsidR="007D4D99" w:rsidRDefault="007D4D99" w:rsidP="00CF1FA2">
      <w:pPr>
        <w:widowControl w:val="0"/>
        <w:autoSpaceDE w:val="0"/>
        <w:autoSpaceDN w:val="0"/>
        <w:adjustRightInd w:val="0"/>
        <w:jc w:val="both"/>
        <w:rPr>
          <w:spacing w:val="5"/>
          <w:kern w:val="1"/>
        </w:rPr>
      </w:pPr>
    </w:p>
    <w:p w14:paraId="4C2F3D19" w14:textId="739D8D8D" w:rsidR="004D6FB0" w:rsidRDefault="004D6FB0" w:rsidP="004D6FB0">
      <w:r>
        <w:rPr>
          <w:noProof/>
          <w:spacing w:val="5"/>
          <w:kern w:val="1"/>
        </w:rPr>
        <w:drawing>
          <wp:inline distT="0" distB="0" distL="0" distR="0" wp14:anchorId="7983D33E" wp14:editId="0A31627D">
            <wp:extent cx="2280863" cy="1634726"/>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0165" cy="1670062"/>
                    </a:xfrm>
                    <a:prstGeom prst="rect">
                      <a:avLst/>
                    </a:prstGeom>
                    <a:noFill/>
                    <a:ln>
                      <a:noFill/>
                    </a:ln>
                  </pic:spPr>
                </pic:pic>
              </a:graphicData>
            </a:graphic>
          </wp:inline>
        </w:drawing>
      </w:r>
      <w:r w:rsidR="00CF1FA2">
        <w:rPr>
          <w:spacing w:val="5"/>
          <w:kern w:val="1"/>
        </w:rPr>
        <w:t xml:space="preserve"> </w:t>
      </w:r>
      <w:r>
        <w:rPr>
          <w:noProof/>
          <w:spacing w:val="5"/>
          <w:kern w:val="1"/>
        </w:rPr>
        <w:drawing>
          <wp:inline distT="0" distB="0" distL="0" distR="0" wp14:anchorId="5147D7D1" wp14:editId="14353B2A">
            <wp:extent cx="2517169" cy="16276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7360" cy="1666542"/>
                    </a:xfrm>
                    <a:prstGeom prst="rect">
                      <a:avLst/>
                    </a:prstGeom>
                    <a:noFill/>
                    <a:ln>
                      <a:noFill/>
                    </a:ln>
                  </pic:spPr>
                </pic:pic>
              </a:graphicData>
            </a:graphic>
          </wp:inline>
        </w:drawing>
      </w:r>
    </w:p>
    <w:p w14:paraId="35C86A39" w14:textId="7035F12D" w:rsidR="004D6FB0" w:rsidRPr="0021088B" w:rsidRDefault="004D6FB0" w:rsidP="004D6FB0">
      <w:pPr>
        <w:widowControl w:val="0"/>
        <w:autoSpaceDE w:val="0"/>
        <w:autoSpaceDN w:val="0"/>
        <w:adjustRightInd w:val="0"/>
        <w:jc w:val="center"/>
        <w:rPr>
          <w:b/>
          <w:spacing w:val="5"/>
          <w:kern w:val="1"/>
        </w:rPr>
      </w:pPr>
      <w:r w:rsidRPr="006877CE">
        <w:rPr>
          <w:b/>
          <w:spacing w:val="5"/>
          <w:kern w:val="1"/>
        </w:rPr>
        <w:t xml:space="preserve">Figure </w:t>
      </w:r>
      <w:r w:rsidR="00122392">
        <w:rPr>
          <w:b/>
          <w:spacing w:val="5"/>
          <w:kern w:val="1"/>
        </w:rPr>
        <w:t>4</w:t>
      </w:r>
      <w:r w:rsidRPr="006877CE">
        <w:rPr>
          <w:b/>
          <w:spacing w:val="5"/>
          <w:kern w:val="1"/>
        </w:rPr>
        <w:t xml:space="preserve">: </w:t>
      </w:r>
      <w:r>
        <w:rPr>
          <w:b/>
          <w:spacing w:val="5"/>
          <w:kern w:val="1"/>
        </w:rPr>
        <w:t>REINFORCE Agent</w:t>
      </w:r>
      <w:r>
        <w:rPr>
          <w:b/>
          <w:spacing w:val="5"/>
          <w:kern w:val="1"/>
        </w:rPr>
        <w:t>’s plots (left is cartpole, right is acrob</w:t>
      </w:r>
      <w:r w:rsidR="00C11887">
        <w:rPr>
          <w:b/>
          <w:spacing w:val="5"/>
          <w:kern w:val="1"/>
        </w:rPr>
        <w:t>o</w:t>
      </w:r>
      <w:r>
        <w:rPr>
          <w:b/>
          <w:spacing w:val="5"/>
          <w:kern w:val="1"/>
        </w:rPr>
        <w:t>t)</w:t>
      </w:r>
    </w:p>
    <w:p w14:paraId="4A9BDE80" w14:textId="4BCFC947" w:rsidR="00CF1FA2" w:rsidRDefault="00CF1FA2" w:rsidP="00AD2E1F">
      <w:pPr>
        <w:widowControl w:val="0"/>
        <w:autoSpaceDE w:val="0"/>
        <w:autoSpaceDN w:val="0"/>
        <w:adjustRightInd w:val="0"/>
        <w:spacing w:before="120" w:line="226" w:lineRule="auto"/>
        <w:jc w:val="both"/>
        <w:rPr>
          <w:spacing w:val="5"/>
          <w:kern w:val="1"/>
        </w:rPr>
      </w:pPr>
    </w:p>
    <w:p w14:paraId="58B3ABB7" w14:textId="247765EA" w:rsidR="00CF1FA2" w:rsidRDefault="00CF1FA2" w:rsidP="00CF1FA2">
      <w:pPr>
        <w:widowControl w:val="0"/>
        <w:autoSpaceDE w:val="0"/>
        <w:autoSpaceDN w:val="0"/>
        <w:adjustRightInd w:val="0"/>
        <w:jc w:val="both"/>
        <w:rPr>
          <w:b/>
          <w:bCs/>
          <w:spacing w:val="24"/>
          <w:kern w:val="1"/>
        </w:rPr>
      </w:pPr>
      <w:r>
        <w:rPr>
          <w:b/>
          <w:bCs/>
          <w:spacing w:val="24"/>
          <w:kern w:val="1"/>
        </w:rPr>
        <w:t>5.</w:t>
      </w:r>
      <w:r>
        <w:rPr>
          <w:b/>
          <w:bCs/>
          <w:spacing w:val="24"/>
          <w:kern w:val="1"/>
        </w:rPr>
        <w:t>5</w:t>
      </w:r>
      <w:r>
        <w:rPr>
          <w:b/>
          <w:bCs/>
          <w:spacing w:val="24"/>
          <w:kern w:val="1"/>
        </w:rPr>
        <w:tab/>
      </w:r>
      <w:r>
        <w:rPr>
          <w:b/>
          <w:bCs/>
          <w:spacing w:val="24"/>
          <w:kern w:val="1"/>
        </w:rPr>
        <w:t>PPO</w:t>
      </w:r>
      <w:r>
        <w:rPr>
          <w:b/>
          <w:bCs/>
          <w:spacing w:val="24"/>
          <w:kern w:val="1"/>
        </w:rPr>
        <w:t xml:space="preserve"> results</w:t>
      </w:r>
    </w:p>
    <w:p w14:paraId="1FE55755" w14:textId="19AB839A" w:rsidR="00C11887" w:rsidRDefault="007D4D99" w:rsidP="00C11887">
      <w:pPr>
        <w:widowControl w:val="0"/>
        <w:autoSpaceDE w:val="0"/>
        <w:autoSpaceDN w:val="0"/>
        <w:adjustRightInd w:val="0"/>
        <w:spacing w:before="120" w:line="226" w:lineRule="auto"/>
        <w:jc w:val="both"/>
        <w:rPr>
          <w:spacing w:val="5"/>
          <w:kern w:val="1"/>
        </w:rPr>
      </w:pPr>
      <w:r>
        <w:rPr>
          <w:spacing w:val="5"/>
          <w:kern w:val="1"/>
        </w:rPr>
        <w:t>In case of PPO algorithm, we can see that this algorithm did the best on both environments. We can see clear upward trending graphs on both the environments.</w:t>
      </w:r>
    </w:p>
    <w:p w14:paraId="0301A8AB" w14:textId="6D1001DF" w:rsidR="00C11887" w:rsidRPr="00155F6A" w:rsidRDefault="00155F6A" w:rsidP="00155F6A">
      <w:r>
        <w:rPr>
          <w:noProof/>
        </w:rPr>
        <w:lastRenderedPageBreak/>
        <w:drawing>
          <wp:inline distT="0" distB="0" distL="0" distR="0" wp14:anchorId="521A56DC" wp14:editId="4BE69DA9">
            <wp:extent cx="2465705" cy="16846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65705" cy="1684655"/>
                    </a:xfrm>
                    <a:prstGeom prst="rect">
                      <a:avLst/>
                    </a:prstGeom>
                    <a:noFill/>
                    <a:ln>
                      <a:noFill/>
                    </a:ln>
                  </pic:spPr>
                </pic:pic>
              </a:graphicData>
            </a:graphic>
          </wp:inline>
        </w:drawing>
      </w:r>
      <w:r w:rsidR="00C11887">
        <w:rPr>
          <w:noProof/>
        </w:rPr>
        <w:drawing>
          <wp:inline distT="0" distB="0" distL="0" distR="0" wp14:anchorId="0D9CB113" wp14:editId="50217E40">
            <wp:extent cx="2517140" cy="16643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2895" cy="1668140"/>
                    </a:xfrm>
                    <a:prstGeom prst="rect">
                      <a:avLst/>
                    </a:prstGeom>
                    <a:noFill/>
                    <a:ln>
                      <a:noFill/>
                    </a:ln>
                  </pic:spPr>
                </pic:pic>
              </a:graphicData>
            </a:graphic>
          </wp:inline>
        </w:drawing>
      </w:r>
    </w:p>
    <w:p w14:paraId="50AB9A82" w14:textId="19EEF2C6" w:rsidR="002D6AC6" w:rsidRPr="00155F6A" w:rsidRDefault="00394A88" w:rsidP="00155F6A">
      <w:pPr>
        <w:widowControl w:val="0"/>
        <w:autoSpaceDE w:val="0"/>
        <w:autoSpaceDN w:val="0"/>
        <w:adjustRightInd w:val="0"/>
        <w:jc w:val="center"/>
        <w:rPr>
          <w:b/>
          <w:spacing w:val="5"/>
          <w:kern w:val="1"/>
        </w:rPr>
      </w:pPr>
      <w:r w:rsidRPr="006877CE">
        <w:rPr>
          <w:b/>
          <w:spacing w:val="5"/>
          <w:kern w:val="1"/>
        </w:rPr>
        <w:t xml:space="preserve">Figure </w:t>
      </w:r>
      <w:r w:rsidR="00122392">
        <w:rPr>
          <w:b/>
          <w:spacing w:val="5"/>
          <w:kern w:val="1"/>
        </w:rPr>
        <w:t>5</w:t>
      </w:r>
      <w:r w:rsidRPr="006877CE">
        <w:rPr>
          <w:b/>
          <w:spacing w:val="5"/>
          <w:kern w:val="1"/>
        </w:rPr>
        <w:t xml:space="preserve">: </w:t>
      </w:r>
      <w:r w:rsidR="00C11887">
        <w:rPr>
          <w:b/>
          <w:spacing w:val="5"/>
          <w:kern w:val="1"/>
        </w:rPr>
        <w:t>PPO</w:t>
      </w:r>
      <w:r>
        <w:rPr>
          <w:b/>
          <w:spacing w:val="5"/>
          <w:kern w:val="1"/>
        </w:rPr>
        <w:t xml:space="preserve"> Agent</w:t>
      </w:r>
      <w:r w:rsidR="007D4D99">
        <w:rPr>
          <w:b/>
          <w:spacing w:val="5"/>
          <w:kern w:val="1"/>
        </w:rPr>
        <w:t>’s plots (left is cartpole, right is acrobot</w:t>
      </w:r>
      <w:r w:rsidR="0021088B">
        <w:rPr>
          <w:b/>
          <w:spacing w:val="5"/>
          <w:kern w:val="1"/>
        </w:rPr>
        <w:t>)</w:t>
      </w:r>
    </w:p>
    <w:p w14:paraId="322B5624" w14:textId="77777777" w:rsidR="007D4D99" w:rsidRDefault="007D4D99" w:rsidP="00AD2E1F">
      <w:pPr>
        <w:widowControl w:val="0"/>
        <w:autoSpaceDE w:val="0"/>
        <w:autoSpaceDN w:val="0"/>
        <w:adjustRightInd w:val="0"/>
        <w:jc w:val="both"/>
        <w:rPr>
          <w:b/>
          <w:bCs/>
          <w:spacing w:val="24"/>
          <w:kern w:val="1"/>
        </w:rPr>
      </w:pPr>
    </w:p>
    <w:p w14:paraId="121E1E5D" w14:textId="7EE463B4" w:rsidR="00155F6A" w:rsidRDefault="007D4D99" w:rsidP="00AD2E1F">
      <w:pPr>
        <w:widowControl w:val="0"/>
        <w:autoSpaceDE w:val="0"/>
        <w:autoSpaceDN w:val="0"/>
        <w:adjustRightInd w:val="0"/>
        <w:jc w:val="both"/>
        <w:rPr>
          <w:b/>
          <w:bCs/>
          <w:spacing w:val="24"/>
          <w:kern w:val="1"/>
        </w:rPr>
      </w:pPr>
      <w:r>
        <w:rPr>
          <w:b/>
          <w:bCs/>
          <w:spacing w:val="24"/>
          <w:kern w:val="1"/>
        </w:rPr>
        <w:t>6</w:t>
      </w:r>
      <w:r>
        <w:rPr>
          <w:b/>
          <w:bCs/>
          <w:spacing w:val="24"/>
          <w:kern w:val="1"/>
        </w:rPr>
        <w:tab/>
        <w:t>Comparison</w:t>
      </w:r>
      <w:r w:rsidR="00122392">
        <w:rPr>
          <w:b/>
          <w:bCs/>
          <w:spacing w:val="24"/>
          <w:kern w:val="1"/>
        </w:rPr>
        <w:t>s</w:t>
      </w:r>
      <w:r>
        <w:rPr>
          <w:b/>
          <w:bCs/>
          <w:spacing w:val="24"/>
          <w:kern w:val="1"/>
        </w:rPr>
        <w:t xml:space="preserve"> of algorithms</w:t>
      </w:r>
    </w:p>
    <w:p w14:paraId="43B8535C" w14:textId="1A1890CE" w:rsidR="00155F6A" w:rsidRDefault="00155F6A" w:rsidP="00AD2E1F">
      <w:pPr>
        <w:widowControl w:val="0"/>
        <w:autoSpaceDE w:val="0"/>
        <w:autoSpaceDN w:val="0"/>
        <w:adjustRightInd w:val="0"/>
        <w:jc w:val="both"/>
        <w:rPr>
          <w:b/>
          <w:bCs/>
          <w:spacing w:val="24"/>
          <w:kern w:val="1"/>
        </w:rPr>
      </w:pPr>
    </w:p>
    <w:p w14:paraId="3B77F186" w14:textId="58A9ECCC" w:rsidR="007D4D99" w:rsidRDefault="007D4D99" w:rsidP="00AD2E1F">
      <w:pPr>
        <w:widowControl w:val="0"/>
        <w:autoSpaceDE w:val="0"/>
        <w:autoSpaceDN w:val="0"/>
        <w:adjustRightInd w:val="0"/>
        <w:jc w:val="both"/>
        <w:rPr>
          <w:spacing w:val="5"/>
          <w:kern w:val="1"/>
        </w:rPr>
      </w:pPr>
      <w:r>
        <w:rPr>
          <w:spacing w:val="5"/>
          <w:kern w:val="1"/>
        </w:rPr>
        <w:t xml:space="preserve">When we compare the algorithms based on Cartpole environment, it is hard to say which algorithms did best as all algorithms were able to hit the peak at the end. The only difference is how fast some algorithms were compared to others. A2C seemed to be the fastest one for this environment. </w:t>
      </w:r>
    </w:p>
    <w:p w14:paraId="09EE2E2C" w14:textId="7A10DC2C" w:rsidR="007D4D99" w:rsidRDefault="007D4D99" w:rsidP="00AD2E1F">
      <w:pPr>
        <w:widowControl w:val="0"/>
        <w:autoSpaceDE w:val="0"/>
        <w:autoSpaceDN w:val="0"/>
        <w:adjustRightInd w:val="0"/>
        <w:jc w:val="both"/>
        <w:rPr>
          <w:spacing w:val="5"/>
          <w:kern w:val="1"/>
        </w:rPr>
      </w:pPr>
    </w:p>
    <w:p w14:paraId="73DB84B5" w14:textId="1C08AF81" w:rsidR="007D4D99" w:rsidRDefault="007D4D99" w:rsidP="00AD2E1F">
      <w:pPr>
        <w:widowControl w:val="0"/>
        <w:autoSpaceDE w:val="0"/>
        <w:autoSpaceDN w:val="0"/>
        <w:adjustRightInd w:val="0"/>
        <w:jc w:val="both"/>
        <w:rPr>
          <w:b/>
          <w:bCs/>
          <w:spacing w:val="24"/>
          <w:kern w:val="1"/>
        </w:rPr>
      </w:pPr>
      <w:r>
        <w:rPr>
          <w:spacing w:val="5"/>
          <w:kern w:val="1"/>
        </w:rPr>
        <w:t xml:space="preserve">But when we compare the algorithms based on Acrobot environment, it is clear that PPO did the best compared to the rest of the algorithms and was able to </w:t>
      </w:r>
      <w:r w:rsidR="0088320F">
        <w:rPr>
          <w:spacing w:val="5"/>
          <w:kern w:val="1"/>
        </w:rPr>
        <w:t xml:space="preserve">reach even a higher peak for rewards than others. </w:t>
      </w:r>
    </w:p>
    <w:p w14:paraId="39D5171E" w14:textId="2C8E64B5" w:rsidR="007D4D99" w:rsidRDefault="007D4D99" w:rsidP="00AD2E1F">
      <w:pPr>
        <w:widowControl w:val="0"/>
        <w:autoSpaceDE w:val="0"/>
        <w:autoSpaceDN w:val="0"/>
        <w:adjustRightInd w:val="0"/>
        <w:jc w:val="both"/>
        <w:rPr>
          <w:b/>
          <w:bCs/>
          <w:spacing w:val="24"/>
          <w:kern w:val="1"/>
        </w:rPr>
      </w:pPr>
    </w:p>
    <w:p w14:paraId="07550F34" w14:textId="287FA3B6" w:rsidR="002D0824" w:rsidRDefault="00EA4157" w:rsidP="00AD2E1F">
      <w:pPr>
        <w:widowControl w:val="0"/>
        <w:autoSpaceDE w:val="0"/>
        <w:autoSpaceDN w:val="0"/>
        <w:adjustRightInd w:val="0"/>
        <w:jc w:val="both"/>
        <w:rPr>
          <w:b/>
          <w:bCs/>
          <w:spacing w:val="24"/>
          <w:kern w:val="1"/>
        </w:rPr>
      </w:pPr>
      <w:r>
        <w:rPr>
          <w:b/>
          <w:bCs/>
          <w:spacing w:val="24"/>
          <w:kern w:val="1"/>
        </w:rPr>
        <w:t>7</w:t>
      </w:r>
      <w:r w:rsidR="002D0824">
        <w:rPr>
          <w:b/>
          <w:bCs/>
          <w:spacing w:val="24"/>
          <w:kern w:val="1"/>
        </w:rPr>
        <w:tab/>
      </w:r>
      <w:r w:rsidR="003A23A9">
        <w:rPr>
          <w:b/>
          <w:bCs/>
          <w:spacing w:val="24"/>
          <w:kern w:val="1"/>
        </w:rPr>
        <w:t>Conclusion</w:t>
      </w:r>
    </w:p>
    <w:p w14:paraId="3486A38E" w14:textId="60DEDDDF" w:rsidR="0088320F" w:rsidRDefault="0088320F" w:rsidP="0088320F">
      <w:pPr>
        <w:widowControl w:val="0"/>
        <w:autoSpaceDE w:val="0"/>
        <w:autoSpaceDN w:val="0"/>
        <w:adjustRightInd w:val="0"/>
        <w:jc w:val="both"/>
        <w:rPr>
          <w:spacing w:val="5"/>
          <w:kern w:val="1"/>
        </w:rPr>
      </w:pPr>
      <w:r>
        <w:rPr>
          <w:spacing w:val="5"/>
          <w:kern w:val="1"/>
        </w:rPr>
        <w:t>All the algorithms performed really well on the cartpole environment however not all did so well on the acrobot environment. A2C did the best on Cartpole environment while PPO did the best on acrobot environment</w:t>
      </w:r>
      <w:r w:rsidR="00447C46">
        <w:rPr>
          <w:spacing w:val="5"/>
          <w:kern w:val="1"/>
        </w:rPr>
        <w:t xml:space="preserve">. </w:t>
      </w:r>
      <w:r>
        <w:rPr>
          <w:spacing w:val="5"/>
          <w:kern w:val="1"/>
        </w:rPr>
        <w:t>This shows that PPO should be a good starting point to try when dealing with any complicated environment. While A2C should be a good starting point to try when dealing with a simple environment.</w:t>
      </w:r>
    </w:p>
    <w:p w14:paraId="266FE0EA" w14:textId="77777777" w:rsidR="0088320F" w:rsidRDefault="0088320F" w:rsidP="0088320F">
      <w:pPr>
        <w:widowControl w:val="0"/>
        <w:autoSpaceDE w:val="0"/>
        <w:autoSpaceDN w:val="0"/>
        <w:adjustRightInd w:val="0"/>
        <w:jc w:val="both"/>
        <w:rPr>
          <w:b/>
          <w:bCs/>
          <w:spacing w:val="24"/>
          <w:kern w:val="1"/>
        </w:rPr>
      </w:pPr>
    </w:p>
    <w:p w14:paraId="59D4CE2B" w14:textId="77777777" w:rsidR="00122392" w:rsidRDefault="00122392" w:rsidP="0088320F">
      <w:pPr>
        <w:widowControl w:val="0"/>
        <w:autoSpaceDE w:val="0"/>
        <w:autoSpaceDN w:val="0"/>
        <w:adjustRightInd w:val="0"/>
        <w:spacing w:before="120" w:line="226" w:lineRule="auto"/>
        <w:jc w:val="both"/>
        <w:rPr>
          <w:b/>
          <w:bCs/>
          <w:spacing w:val="24"/>
          <w:kern w:val="1"/>
        </w:rPr>
      </w:pPr>
    </w:p>
    <w:p w14:paraId="23632992" w14:textId="77777777" w:rsidR="00122392" w:rsidRDefault="00122392" w:rsidP="0088320F">
      <w:pPr>
        <w:widowControl w:val="0"/>
        <w:autoSpaceDE w:val="0"/>
        <w:autoSpaceDN w:val="0"/>
        <w:adjustRightInd w:val="0"/>
        <w:spacing w:before="120" w:line="226" w:lineRule="auto"/>
        <w:jc w:val="both"/>
        <w:rPr>
          <w:b/>
          <w:bCs/>
          <w:spacing w:val="24"/>
          <w:kern w:val="1"/>
        </w:rPr>
      </w:pPr>
    </w:p>
    <w:p w14:paraId="2DA8F00D" w14:textId="77777777" w:rsidR="00122392" w:rsidRDefault="00122392" w:rsidP="0088320F">
      <w:pPr>
        <w:widowControl w:val="0"/>
        <w:autoSpaceDE w:val="0"/>
        <w:autoSpaceDN w:val="0"/>
        <w:adjustRightInd w:val="0"/>
        <w:spacing w:before="120" w:line="226" w:lineRule="auto"/>
        <w:jc w:val="both"/>
        <w:rPr>
          <w:b/>
          <w:bCs/>
          <w:spacing w:val="24"/>
          <w:kern w:val="1"/>
        </w:rPr>
      </w:pPr>
    </w:p>
    <w:p w14:paraId="3FD948F3" w14:textId="77777777" w:rsidR="00122392" w:rsidRDefault="00122392" w:rsidP="0088320F">
      <w:pPr>
        <w:widowControl w:val="0"/>
        <w:autoSpaceDE w:val="0"/>
        <w:autoSpaceDN w:val="0"/>
        <w:adjustRightInd w:val="0"/>
        <w:spacing w:before="120" w:line="226" w:lineRule="auto"/>
        <w:jc w:val="both"/>
        <w:rPr>
          <w:b/>
          <w:bCs/>
          <w:spacing w:val="24"/>
          <w:kern w:val="1"/>
        </w:rPr>
      </w:pPr>
    </w:p>
    <w:p w14:paraId="0DC2843E" w14:textId="77777777" w:rsidR="00122392" w:rsidRDefault="00122392" w:rsidP="0088320F">
      <w:pPr>
        <w:widowControl w:val="0"/>
        <w:autoSpaceDE w:val="0"/>
        <w:autoSpaceDN w:val="0"/>
        <w:adjustRightInd w:val="0"/>
        <w:spacing w:before="120" w:line="226" w:lineRule="auto"/>
        <w:jc w:val="both"/>
        <w:rPr>
          <w:b/>
          <w:bCs/>
          <w:spacing w:val="24"/>
          <w:kern w:val="1"/>
        </w:rPr>
      </w:pPr>
    </w:p>
    <w:p w14:paraId="18E37315" w14:textId="77777777" w:rsidR="00122392" w:rsidRDefault="00122392" w:rsidP="0088320F">
      <w:pPr>
        <w:widowControl w:val="0"/>
        <w:autoSpaceDE w:val="0"/>
        <w:autoSpaceDN w:val="0"/>
        <w:adjustRightInd w:val="0"/>
        <w:spacing w:before="120" w:line="226" w:lineRule="auto"/>
        <w:jc w:val="both"/>
        <w:rPr>
          <w:b/>
          <w:bCs/>
          <w:spacing w:val="24"/>
          <w:kern w:val="1"/>
        </w:rPr>
      </w:pPr>
    </w:p>
    <w:p w14:paraId="100320C6" w14:textId="77777777" w:rsidR="00122392" w:rsidRDefault="00122392" w:rsidP="0088320F">
      <w:pPr>
        <w:widowControl w:val="0"/>
        <w:autoSpaceDE w:val="0"/>
        <w:autoSpaceDN w:val="0"/>
        <w:adjustRightInd w:val="0"/>
        <w:spacing w:before="120" w:line="226" w:lineRule="auto"/>
        <w:jc w:val="both"/>
        <w:rPr>
          <w:b/>
          <w:bCs/>
          <w:spacing w:val="24"/>
          <w:kern w:val="1"/>
        </w:rPr>
      </w:pPr>
    </w:p>
    <w:p w14:paraId="057E0125" w14:textId="77777777" w:rsidR="00122392" w:rsidRDefault="00122392" w:rsidP="0088320F">
      <w:pPr>
        <w:widowControl w:val="0"/>
        <w:autoSpaceDE w:val="0"/>
        <w:autoSpaceDN w:val="0"/>
        <w:adjustRightInd w:val="0"/>
        <w:spacing w:before="120" w:line="226" w:lineRule="auto"/>
        <w:jc w:val="both"/>
        <w:rPr>
          <w:b/>
          <w:bCs/>
          <w:spacing w:val="24"/>
          <w:kern w:val="1"/>
        </w:rPr>
      </w:pPr>
    </w:p>
    <w:p w14:paraId="3D26073B" w14:textId="77777777" w:rsidR="00122392" w:rsidRDefault="00122392" w:rsidP="0088320F">
      <w:pPr>
        <w:widowControl w:val="0"/>
        <w:autoSpaceDE w:val="0"/>
        <w:autoSpaceDN w:val="0"/>
        <w:adjustRightInd w:val="0"/>
        <w:spacing w:before="120" w:line="226" w:lineRule="auto"/>
        <w:jc w:val="both"/>
        <w:rPr>
          <w:b/>
          <w:bCs/>
          <w:spacing w:val="24"/>
          <w:kern w:val="1"/>
        </w:rPr>
      </w:pPr>
    </w:p>
    <w:p w14:paraId="7967998C" w14:textId="77777777" w:rsidR="00122392" w:rsidRDefault="00122392" w:rsidP="0088320F">
      <w:pPr>
        <w:widowControl w:val="0"/>
        <w:autoSpaceDE w:val="0"/>
        <w:autoSpaceDN w:val="0"/>
        <w:adjustRightInd w:val="0"/>
        <w:spacing w:before="120" w:line="226" w:lineRule="auto"/>
        <w:jc w:val="both"/>
        <w:rPr>
          <w:b/>
          <w:bCs/>
          <w:spacing w:val="24"/>
          <w:kern w:val="1"/>
        </w:rPr>
      </w:pPr>
    </w:p>
    <w:p w14:paraId="75409B37" w14:textId="77777777" w:rsidR="00122392" w:rsidRDefault="00122392" w:rsidP="0088320F">
      <w:pPr>
        <w:widowControl w:val="0"/>
        <w:autoSpaceDE w:val="0"/>
        <w:autoSpaceDN w:val="0"/>
        <w:adjustRightInd w:val="0"/>
        <w:spacing w:before="120" w:line="226" w:lineRule="auto"/>
        <w:jc w:val="both"/>
        <w:rPr>
          <w:b/>
          <w:bCs/>
          <w:spacing w:val="24"/>
          <w:kern w:val="1"/>
        </w:rPr>
      </w:pPr>
    </w:p>
    <w:p w14:paraId="450FE79D" w14:textId="167A84AD" w:rsidR="005D7E6C" w:rsidRDefault="005D7E6C" w:rsidP="0088320F">
      <w:pPr>
        <w:widowControl w:val="0"/>
        <w:autoSpaceDE w:val="0"/>
        <w:autoSpaceDN w:val="0"/>
        <w:adjustRightInd w:val="0"/>
        <w:spacing w:before="120" w:line="226" w:lineRule="auto"/>
        <w:jc w:val="both"/>
        <w:rPr>
          <w:b/>
          <w:bCs/>
          <w:spacing w:val="24"/>
          <w:kern w:val="1"/>
        </w:rPr>
      </w:pPr>
      <w:r>
        <w:rPr>
          <w:b/>
          <w:bCs/>
          <w:spacing w:val="24"/>
          <w:kern w:val="1"/>
        </w:rPr>
        <w:lastRenderedPageBreak/>
        <w:t>Acknowledgments</w:t>
      </w:r>
    </w:p>
    <w:p w14:paraId="0FF50557" w14:textId="45DAA562" w:rsidR="00122392" w:rsidRPr="00122392" w:rsidRDefault="005D7E6C" w:rsidP="00122392">
      <w:pPr>
        <w:widowControl w:val="0"/>
        <w:autoSpaceDE w:val="0"/>
        <w:autoSpaceDN w:val="0"/>
        <w:adjustRightInd w:val="0"/>
        <w:spacing w:before="120" w:line="226" w:lineRule="auto"/>
        <w:jc w:val="both"/>
        <w:rPr>
          <w:spacing w:val="5"/>
          <w:kern w:val="1"/>
        </w:rPr>
      </w:pPr>
      <w:r>
        <w:rPr>
          <w:spacing w:val="5"/>
          <w:kern w:val="1"/>
        </w:rPr>
        <w:t xml:space="preserve">I am grateful to Professor </w:t>
      </w:r>
      <w:r w:rsidR="00CF6D14" w:rsidRPr="00CF6D14">
        <w:rPr>
          <w:spacing w:val="5"/>
          <w:kern w:val="1"/>
        </w:rPr>
        <w:t xml:space="preserve">Alina </w:t>
      </w:r>
      <w:proofErr w:type="spellStart"/>
      <w:r w:rsidR="00CF6D14" w:rsidRPr="00CF6D14">
        <w:rPr>
          <w:spacing w:val="5"/>
          <w:kern w:val="1"/>
        </w:rPr>
        <w:t>Vereshchaka</w:t>
      </w:r>
      <w:proofErr w:type="spellEnd"/>
      <w:r w:rsidR="00CF6D14">
        <w:rPr>
          <w:spacing w:val="5"/>
          <w:kern w:val="1"/>
        </w:rPr>
        <w:t xml:space="preserve"> </w:t>
      </w:r>
      <w:r>
        <w:rPr>
          <w:spacing w:val="5"/>
          <w:kern w:val="1"/>
        </w:rPr>
        <w:t>for helping me understand the concepts of</w:t>
      </w:r>
      <w:r w:rsidR="00E171C1">
        <w:rPr>
          <w:spacing w:val="5"/>
          <w:kern w:val="1"/>
        </w:rPr>
        <w:t xml:space="preserve"> different </w:t>
      </w:r>
      <w:r w:rsidR="0088320F">
        <w:rPr>
          <w:spacing w:val="5"/>
          <w:kern w:val="1"/>
        </w:rPr>
        <w:t xml:space="preserve">deep reinforcement learning </w:t>
      </w:r>
      <w:r w:rsidR="00E171C1">
        <w:rPr>
          <w:spacing w:val="5"/>
          <w:kern w:val="1"/>
        </w:rPr>
        <w:t>algorithms</w:t>
      </w:r>
      <w:r w:rsidR="0088320F">
        <w:rPr>
          <w:spacing w:val="5"/>
          <w:kern w:val="1"/>
        </w:rPr>
        <w:t>.</w:t>
      </w:r>
    </w:p>
    <w:p w14:paraId="6B89405B" w14:textId="77777777" w:rsidR="00122392" w:rsidRDefault="00122392" w:rsidP="00AD2E1F">
      <w:pPr>
        <w:widowControl w:val="0"/>
        <w:autoSpaceDE w:val="0"/>
        <w:autoSpaceDN w:val="0"/>
        <w:adjustRightInd w:val="0"/>
        <w:spacing w:before="240" w:after="40" w:line="226" w:lineRule="auto"/>
        <w:jc w:val="both"/>
        <w:rPr>
          <w:b/>
          <w:bCs/>
          <w:spacing w:val="24"/>
          <w:kern w:val="1"/>
        </w:rPr>
      </w:pPr>
    </w:p>
    <w:p w14:paraId="75554C72" w14:textId="70078514" w:rsidR="002D0824" w:rsidRDefault="002D0824" w:rsidP="00AD2E1F">
      <w:pPr>
        <w:widowControl w:val="0"/>
        <w:autoSpaceDE w:val="0"/>
        <w:autoSpaceDN w:val="0"/>
        <w:adjustRightInd w:val="0"/>
        <w:spacing w:before="240" w:after="40" w:line="226" w:lineRule="auto"/>
        <w:jc w:val="both"/>
        <w:rPr>
          <w:b/>
          <w:bCs/>
          <w:spacing w:val="24"/>
          <w:kern w:val="1"/>
        </w:rPr>
      </w:pPr>
      <w:r>
        <w:rPr>
          <w:b/>
          <w:bCs/>
          <w:spacing w:val="24"/>
          <w:kern w:val="1"/>
        </w:rPr>
        <w:t>References</w:t>
      </w:r>
    </w:p>
    <w:p w14:paraId="5BCD4EFE" w14:textId="699222D0" w:rsidR="00EB2994" w:rsidRPr="00967202" w:rsidRDefault="000B5DB0" w:rsidP="00AD2E1F">
      <w:pPr>
        <w:jc w:val="both"/>
        <w:rPr>
          <w:spacing w:val="5"/>
          <w:kern w:val="1"/>
          <w:sz w:val="18"/>
          <w:szCs w:val="18"/>
        </w:rPr>
      </w:pPr>
      <w:r>
        <w:rPr>
          <w:spacing w:val="5"/>
          <w:kern w:val="1"/>
          <w:sz w:val="18"/>
          <w:szCs w:val="18"/>
        </w:rPr>
        <w:t xml:space="preserve"> </w:t>
      </w:r>
      <w:r w:rsidR="002D0824" w:rsidRPr="00967202">
        <w:rPr>
          <w:spacing w:val="5"/>
          <w:kern w:val="1"/>
          <w:sz w:val="18"/>
          <w:szCs w:val="18"/>
        </w:rPr>
        <w:t xml:space="preserve">[1] </w:t>
      </w:r>
      <w:hyperlink r:id="rId21" w:history="1">
        <w:r w:rsidR="00967202" w:rsidRPr="00967202">
          <w:rPr>
            <w:rStyle w:val="Hyperlink"/>
            <w:spacing w:val="5"/>
            <w:kern w:val="1"/>
            <w:sz w:val="18"/>
            <w:szCs w:val="18"/>
          </w:rPr>
          <w:t>http://incompleteideas.net/book/first/ebook/node66.html</w:t>
        </w:r>
      </w:hyperlink>
    </w:p>
    <w:p w14:paraId="6132F6C0" w14:textId="73D09B38" w:rsidR="00967202" w:rsidRPr="00967202" w:rsidRDefault="00967202" w:rsidP="00AD2E1F">
      <w:pPr>
        <w:jc w:val="both"/>
        <w:rPr>
          <w:sz w:val="18"/>
          <w:szCs w:val="18"/>
        </w:rPr>
      </w:pPr>
      <w:r w:rsidRPr="00967202">
        <w:rPr>
          <w:spacing w:val="5"/>
          <w:kern w:val="1"/>
          <w:sz w:val="18"/>
          <w:szCs w:val="18"/>
        </w:rPr>
        <w:t xml:space="preserve"> [2] </w:t>
      </w:r>
      <w:r w:rsidRPr="00967202">
        <w:rPr>
          <w:sz w:val="18"/>
          <w:szCs w:val="18"/>
        </w:rPr>
        <w:t>UB 510 Reinforcement Learning lecture slides</w:t>
      </w:r>
    </w:p>
    <w:p w14:paraId="06C1D63B" w14:textId="48A9F264" w:rsidR="001E6163" w:rsidRPr="00967202" w:rsidRDefault="00346380" w:rsidP="00AD2E1F">
      <w:pPr>
        <w:jc w:val="both"/>
        <w:rPr>
          <w:sz w:val="18"/>
          <w:szCs w:val="18"/>
        </w:rPr>
      </w:pPr>
      <w:r w:rsidRPr="00967202">
        <w:rPr>
          <w:spacing w:val="5"/>
          <w:kern w:val="1"/>
          <w:sz w:val="18"/>
          <w:szCs w:val="18"/>
        </w:rPr>
        <w:t xml:space="preserve"> [</w:t>
      </w:r>
      <w:r w:rsidR="00967202">
        <w:rPr>
          <w:spacing w:val="5"/>
          <w:kern w:val="1"/>
          <w:sz w:val="18"/>
          <w:szCs w:val="18"/>
        </w:rPr>
        <w:t>3</w:t>
      </w:r>
      <w:r w:rsidRPr="00967202">
        <w:rPr>
          <w:spacing w:val="5"/>
          <w:kern w:val="1"/>
          <w:sz w:val="18"/>
          <w:szCs w:val="18"/>
        </w:rPr>
        <w:t>]</w:t>
      </w:r>
      <w:r w:rsidRPr="00967202">
        <w:rPr>
          <w:sz w:val="18"/>
          <w:szCs w:val="18"/>
        </w:rPr>
        <w:t xml:space="preserve"> </w:t>
      </w:r>
      <w:hyperlink r:id="rId22" w:history="1">
        <w:r w:rsidR="00967202" w:rsidRPr="00967202">
          <w:rPr>
            <w:rStyle w:val="Hyperlink"/>
            <w:sz w:val="18"/>
            <w:szCs w:val="18"/>
          </w:rPr>
          <w:t>http://gym.openai.com/docs/</w:t>
        </w:r>
      </w:hyperlink>
    </w:p>
    <w:p w14:paraId="4E624136" w14:textId="2A7CF2BE" w:rsidR="00346380" w:rsidRPr="00967202" w:rsidRDefault="00346380" w:rsidP="00AD2E1F">
      <w:pPr>
        <w:jc w:val="both"/>
        <w:rPr>
          <w:sz w:val="18"/>
          <w:szCs w:val="18"/>
        </w:rPr>
      </w:pPr>
      <w:r w:rsidRPr="00967202">
        <w:rPr>
          <w:sz w:val="18"/>
          <w:szCs w:val="18"/>
        </w:rPr>
        <w:t xml:space="preserve"> </w:t>
      </w:r>
      <w:r w:rsidRPr="00967202">
        <w:rPr>
          <w:spacing w:val="5"/>
          <w:kern w:val="1"/>
          <w:sz w:val="18"/>
          <w:szCs w:val="18"/>
        </w:rPr>
        <w:t>[</w:t>
      </w:r>
      <w:r w:rsidR="00967202">
        <w:rPr>
          <w:spacing w:val="5"/>
          <w:kern w:val="1"/>
          <w:sz w:val="18"/>
          <w:szCs w:val="18"/>
        </w:rPr>
        <w:t>4</w:t>
      </w:r>
      <w:r w:rsidRPr="00967202">
        <w:rPr>
          <w:spacing w:val="5"/>
          <w:kern w:val="1"/>
          <w:sz w:val="18"/>
          <w:szCs w:val="18"/>
        </w:rPr>
        <w:t>]</w:t>
      </w:r>
      <w:r w:rsidRPr="00967202">
        <w:rPr>
          <w:sz w:val="18"/>
          <w:szCs w:val="18"/>
        </w:rPr>
        <w:t xml:space="preserve"> </w:t>
      </w:r>
      <w:hyperlink r:id="rId23" w:history="1">
        <w:r w:rsidR="00967202" w:rsidRPr="00967202">
          <w:rPr>
            <w:rStyle w:val="Hyperlink"/>
            <w:sz w:val="18"/>
            <w:szCs w:val="18"/>
          </w:rPr>
          <w:t>https://github.com/openai/gym/blob/master/gym/envs/classic_control/cartpole.py</w:t>
        </w:r>
      </w:hyperlink>
    </w:p>
    <w:p w14:paraId="1637ACFA" w14:textId="3FBFAE65" w:rsidR="00346380" w:rsidRPr="00967202" w:rsidRDefault="00346380" w:rsidP="00AD2E1F">
      <w:pPr>
        <w:widowControl w:val="0"/>
        <w:autoSpaceDE w:val="0"/>
        <w:autoSpaceDN w:val="0"/>
        <w:adjustRightInd w:val="0"/>
        <w:spacing w:before="120" w:line="226" w:lineRule="auto"/>
        <w:jc w:val="both"/>
        <w:rPr>
          <w:sz w:val="18"/>
          <w:szCs w:val="18"/>
        </w:rPr>
      </w:pPr>
      <w:r w:rsidRPr="00967202">
        <w:rPr>
          <w:sz w:val="18"/>
          <w:szCs w:val="18"/>
        </w:rPr>
        <w:t xml:space="preserve"> </w:t>
      </w:r>
      <w:r w:rsidRPr="00967202">
        <w:rPr>
          <w:spacing w:val="5"/>
          <w:kern w:val="1"/>
          <w:sz w:val="18"/>
          <w:szCs w:val="18"/>
        </w:rPr>
        <w:t>[</w:t>
      </w:r>
      <w:r w:rsidR="00967202">
        <w:rPr>
          <w:spacing w:val="5"/>
          <w:kern w:val="1"/>
          <w:sz w:val="18"/>
          <w:szCs w:val="18"/>
        </w:rPr>
        <w:t>5</w:t>
      </w:r>
      <w:r w:rsidRPr="00967202">
        <w:rPr>
          <w:spacing w:val="5"/>
          <w:kern w:val="1"/>
          <w:sz w:val="18"/>
          <w:szCs w:val="18"/>
        </w:rPr>
        <w:t xml:space="preserve">] </w:t>
      </w:r>
      <w:hyperlink r:id="rId24" w:history="1">
        <w:r w:rsidR="00967202" w:rsidRPr="00967202">
          <w:rPr>
            <w:rStyle w:val="Hyperlink"/>
            <w:spacing w:val="5"/>
            <w:kern w:val="1"/>
            <w:sz w:val="18"/>
            <w:szCs w:val="18"/>
          </w:rPr>
          <w:t>https://nips.cc/Conferences/2018/PaperInformation/StyleFiles</w:t>
        </w:r>
      </w:hyperlink>
    </w:p>
    <w:p w14:paraId="0C977A8C" w14:textId="7DFCE4D6" w:rsidR="00346380" w:rsidRPr="00967202" w:rsidRDefault="00346380" w:rsidP="00967202">
      <w:pPr>
        <w:jc w:val="both"/>
        <w:rPr>
          <w:sz w:val="18"/>
          <w:szCs w:val="18"/>
        </w:rPr>
      </w:pPr>
      <w:r w:rsidRPr="00967202">
        <w:rPr>
          <w:sz w:val="18"/>
          <w:szCs w:val="18"/>
        </w:rPr>
        <w:t xml:space="preserve"> </w:t>
      </w:r>
      <w:r w:rsidRPr="00967202">
        <w:rPr>
          <w:spacing w:val="5"/>
          <w:kern w:val="1"/>
          <w:sz w:val="18"/>
          <w:szCs w:val="18"/>
        </w:rPr>
        <w:t>[</w:t>
      </w:r>
      <w:r w:rsidR="00967202">
        <w:rPr>
          <w:spacing w:val="5"/>
          <w:kern w:val="1"/>
          <w:sz w:val="18"/>
          <w:szCs w:val="18"/>
        </w:rPr>
        <w:t>6</w:t>
      </w:r>
      <w:r w:rsidRPr="00967202">
        <w:rPr>
          <w:spacing w:val="5"/>
          <w:kern w:val="1"/>
          <w:sz w:val="18"/>
          <w:szCs w:val="18"/>
        </w:rPr>
        <w:t>]</w:t>
      </w:r>
      <w:r w:rsidR="001A1813" w:rsidRPr="00967202">
        <w:rPr>
          <w:sz w:val="18"/>
          <w:szCs w:val="18"/>
        </w:rPr>
        <w:t xml:space="preserve"> </w:t>
      </w:r>
      <w:hyperlink r:id="rId25" w:history="1">
        <w:r w:rsidR="00967202" w:rsidRPr="00967202">
          <w:rPr>
            <w:rStyle w:val="Hyperlink"/>
            <w:sz w:val="18"/>
            <w:szCs w:val="18"/>
          </w:rPr>
          <w:t>https://towardsdatascience.com/learning-reinforcement-learning-reinforce-with-pytorch-5e8ad7fc7da0</w:t>
        </w:r>
      </w:hyperlink>
    </w:p>
    <w:p w14:paraId="7A4DC6B5" w14:textId="091BF70D" w:rsidR="001A1813" w:rsidRDefault="00346380" w:rsidP="00967202">
      <w:pPr>
        <w:widowControl w:val="0"/>
        <w:autoSpaceDE w:val="0"/>
        <w:autoSpaceDN w:val="0"/>
        <w:adjustRightInd w:val="0"/>
        <w:spacing w:before="120" w:line="226" w:lineRule="auto"/>
        <w:jc w:val="both"/>
        <w:rPr>
          <w:rStyle w:val="Hyperlink"/>
          <w:sz w:val="18"/>
          <w:szCs w:val="18"/>
        </w:rPr>
      </w:pPr>
      <w:r w:rsidRPr="00967202">
        <w:rPr>
          <w:spacing w:val="5"/>
          <w:kern w:val="1"/>
          <w:sz w:val="18"/>
          <w:szCs w:val="18"/>
        </w:rPr>
        <w:t xml:space="preserve"> [</w:t>
      </w:r>
      <w:r w:rsidR="00967202">
        <w:rPr>
          <w:spacing w:val="5"/>
          <w:kern w:val="1"/>
          <w:sz w:val="18"/>
          <w:szCs w:val="18"/>
        </w:rPr>
        <w:t>7</w:t>
      </w:r>
      <w:r w:rsidRPr="00967202">
        <w:rPr>
          <w:spacing w:val="5"/>
          <w:kern w:val="1"/>
          <w:sz w:val="18"/>
          <w:szCs w:val="18"/>
        </w:rPr>
        <w:t>]</w:t>
      </w:r>
      <w:r w:rsidRPr="00967202">
        <w:rPr>
          <w:sz w:val="18"/>
          <w:szCs w:val="18"/>
        </w:rPr>
        <w:t xml:space="preserve"> </w:t>
      </w:r>
      <w:hyperlink r:id="rId26" w:history="1">
        <w:r w:rsidR="00967202" w:rsidRPr="00967202">
          <w:rPr>
            <w:rStyle w:val="Hyperlink"/>
            <w:sz w:val="18"/>
            <w:szCs w:val="18"/>
          </w:rPr>
          <w:t>https://towardsdatascience.com/understanding-actor-critic-methods-931b97b6df3f</w:t>
        </w:r>
      </w:hyperlink>
    </w:p>
    <w:p w14:paraId="788CC8BA" w14:textId="0A542332" w:rsidR="0088320F" w:rsidRPr="0088320F" w:rsidRDefault="0088320F" w:rsidP="0088320F">
      <w:pPr>
        <w:widowControl w:val="0"/>
        <w:autoSpaceDE w:val="0"/>
        <w:autoSpaceDN w:val="0"/>
        <w:adjustRightInd w:val="0"/>
        <w:spacing w:before="120" w:line="226" w:lineRule="auto"/>
        <w:jc w:val="both"/>
        <w:rPr>
          <w:sz w:val="18"/>
          <w:szCs w:val="18"/>
        </w:rPr>
      </w:pPr>
      <w:r>
        <w:rPr>
          <w:sz w:val="18"/>
          <w:szCs w:val="18"/>
        </w:rPr>
        <w:t xml:space="preserve"> </w:t>
      </w:r>
      <w:r w:rsidRPr="0088320F">
        <w:rPr>
          <w:sz w:val="18"/>
          <w:szCs w:val="18"/>
        </w:rPr>
        <w:t>[</w:t>
      </w:r>
      <w:r>
        <w:rPr>
          <w:sz w:val="18"/>
          <w:szCs w:val="18"/>
        </w:rPr>
        <w:t>8</w:t>
      </w:r>
      <w:r w:rsidRPr="0088320F">
        <w:rPr>
          <w:sz w:val="18"/>
          <w:szCs w:val="18"/>
        </w:rPr>
        <w:t xml:space="preserve">] </w:t>
      </w:r>
      <w:hyperlink r:id="rId27" w:history="1">
        <w:r w:rsidRPr="0088320F">
          <w:rPr>
            <w:rStyle w:val="Hyperlink"/>
            <w:sz w:val="18"/>
            <w:szCs w:val="18"/>
          </w:rPr>
          <w:t>https://www.endtoend.ai/envs/gym/atari/space-invaders/</w:t>
        </w:r>
      </w:hyperlink>
    </w:p>
    <w:p w14:paraId="4BFD87B3" w14:textId="49C9D4AE" w:rsidR="0088320F" w:rsidRPr="0088320F" w:rsidRDefault="0088320F" w:rsidP="0088320F">
      <w:pPr>
        <w:widowControl w:val="0"/>
        <w:autoSpaceDE w:val="0"/>
        <w:autoSpaceDN w:val="0"/>
        <w:adjustRightInd w:val="0"/>
        <w:spacing w:before="120" w:line="226" w:lineRule="auto"/>
        <w:jc w:val="both"/>
        <w:rPr>
          <w:sz w:val="18"/>
          <w:szCs w:val="18"/>
        </w:rPr>
      </w:pPr>
      <w:r w:rsidRPr="0088320F">
        <w:rPr>
          <w:sz w:val="18"/>
          <w:szCs w:val="18"/>
        </w:rPr>
        <w:t xml:space="preserve"> [</w:t>
      </w:r>
      <w:r>
        <w:rPr>
          <w:sz w:val="18"/>
          <w:szCs w:val="18"/>
        </w:rPr>
        <w:t>9</w:t>
      </w:r>
      <w:r w:rsidRPr="0088320F">
        <w:rPr>
          <w:sz w:val="18"/>
          <w:szCs w:val="18"/>
        </w:rPr>
        <w:t xml:space="preserve">] </w:t>
      </w:r>
      <w:hyperlink r:id="rId28" w:history="1">
        <w:r w:rsidRPr="0088320F">
          <w:rPr>
            <w:rStyle w:val="Hyperlink"/>
            <w:sz w:val="18"/>
            <w:szCs w:val="18"/>
          </w:rPr>
          <w:t>https://github.com/openai/gym/wiki/Table-of-environments</w:t>
        </w:r>
      </w:hyperlink>
    </w:p>
    <w:p w14:paraId="584BA8E1" w14:textId="514210B2" w:rsidR="0088320F" w:rsidRPr="0088320F" w:rsidRDefault="0088320F" w:rsidP="0088320F">
      <w:pPr>
        <w:widowControl w:val="0"/>
        <w:autoSpaceDE w:val="0"/>
        <w:autoSpaceDN w:val="0"/>
        <w:adjustRightInd w:val="0"/>
        <w:spacing w:before="120" w:line="226" w:lineRule="auto"/>
        <w:jc w:val="both"/>
        <w:rPr>
          <w:sz w:val="18"/>
          <w:szCs w:val="18"/>
        </w:rPr>
      </w:pPr>
      <w:r w:rsidRPr="0088320F">
        <w:rPr>
          <w:sz w:val="18"/>
          <w:szCs w:val="18"/>
        </w:rPr>
        <w:t xml:space="preserve"> [</w:t>
      </w:r>
      <w:r>
        <w:rPr>
          <w:sz w:val="18"/>
          <w:szCs w:val="18"/>
        </w:rPr>
        <w:t>10</w:t>
      </w:r>
      <w:r w:rsidRPr="0088320F">
        <w:rPr>
          <w:sz w:val="18"/>
          <w:szCs w:val="18"/>
        </w:rPr>
        <w:t xml:space="preserve">] </w:t>
      </w:r>
      <w:hyperlink r:id="rId29" w:history="1">
        <w:r w:rsidRPr="0088320F">
          <w:rPr>
            <w:rStyle w:val="Hyperlink"/>
            <w:sz w:val="18"/>
            <w:szCs w:val="18"/>
          </w:rPr>
          <w:t>https://www.cs.toronto.edu/~vmnih/docs/dqn.pdf</w:t>
        </w:r>
      </w:hyperlink>
    </w:p>
    <w:p w14:paraId="699AAB2F" w14:textId="40FE3653" w:rsidR="0088320F" w:rsidRPr="0088320F" w:rsidRDefault="0088320F" w:rsidP="0088320F">
      <w:pPr>
        <w:widowControl w:val="0"/>
        <w:autoSpaceDE w:val="0"/>
        <w:autoSpaceDN w:val="0"/>
        <w:adjustRightInd w:val="0"/>
        <w:spacing w:before="120" w:line="226" w:lineRule="auto"/>
        <w:jc w:val="both"/>
        <w:rPr>
          <w:sz w:val="18"/>
          <w:szCs w:val="18"/>
        </w:rPr>
      </w:pPr>
      <w:r w:rsidRPr="0088320F">
        <w:rPr>
          <w:sz w:val="18"/>
          <w:szCs w:val="18"/>
        </w:rPr>
        <w:t xml:space="preserve"> [</w:t>
      </w:r>
      <w:r>
        <w:rPr>
          <w:sz w:val="18"/>
          <w:szCs w:val="18"/>
        </w:rPr>
        <w:t>11</w:t>
      </w:r>
      <w:r w:rsidRPr="0088320F">
        <w:rPr>
          <w:sz w:val="18"/>
          <w:szCs w:val="18"/>
        </w:rPr>
        <w:t xml:space="preserve">] </w:t>
      </w:r>
      <w:hyperlink r:id="rId30" w:history="1">
        <w:r w:rsidRPr="0088320F">
          <w:rPr>
            <w:rStyle w:val="Hyperlink"/>
            <w:sz w:val="18"/>
            <w:szCs w:val="18"/>
          </w:rPr>
          <w:t>http://gym.openai.com/docs/</w:t>
        </w:r>
      </w:hyperlink>
    </w:p>
    <w:p w14:paraId="6DA6160B" w14:textId="4464C18C" w:rsidR="0088320F" w:rsidRPr="0088320F" w:rsidRDefault="0088320F" w:rsidP="0088320F">
      <w:pPr>
        <w:widowControl w:val="0"/>
        <w:autoSpaceDE w:val="0"/>
        <w:autoSpaceDN w:val="0"/>
        <w:adjustRightInd w:val="0"/>
        <w:spacing w:before="120" w:line="226" w:lineRule="auto"/>
        <w:jc w:val="both"/>
        <w:rPr>
          <w:sz w:val="18"/>
          <w:szCs w:val="18"/>
        </w:rPr>
      </w:pPr>
      <w:r w:rsidRPr="0088320F">
        <w:rPr>
          <w:sz w:val="18"/>
          <w:szCs w:val="18"/>
        </w:rPr>
        <w:t xml:space="preserve"> [</w:t>
      </w:r>
      <w:r>
        <w:rPr>
          <w:sz w:val="18"/>
          <w:szCs w:val="18"/>
        </w:rPr>
        <w:t>12</w:t>
      </w:r>
      <w:r w:rsidRPr="0088320F">
        <w:rPr>
          <w:sz w:val="18"/>
          <w:szCs w:val="18"/>
        </w:rPr>
        <w:t xml:space="preserve">] </w:t>
      </w:r>
      <w:hyperlink r:id="rId31" w:history="1">
        <w:r w:rsidRPr="0088320F">
          <w:rPr>
            <w:rStyle w:val="Hyperlink"/>
            <w:sz w:val="18"/>
            <w:szCs w:val="18"/>
          </w:rPr>
          <w:t>https://github.com/openai/gym/blob/master/gym/envs/classic_control/cartpole.py</w:t>
        </w:r>
      </w:hyperlink>
    </w:p>
    <w:p w14:paraId="17A89A63" w14:textId="77777777" w:rsidR="0088320F" w:rsidRPr="0088320F" w:rsidRDefault="0088320F" w:rsidP="0088320F">
      <w:pPr>
        <w:widowControl w:val="0"/>
        <w:autoSpaceDE w:val="0"/>
        <w:autoSpaceDN w:val="0"/>
        <w:adjustRightInd w:val="0"/>
        <w:spacing w:before="120" w:line="226" w:lineRule="auto"/>
        <w:jc w:val="both"/>
        <w:rPr>
          <w:sz w:val="18"/>
          <w:szCs w:val="18"/>
        </w:rPr>
      </w:pPr>
    </w:p>
    <w:p w14:paraId="3A377B24" w14:textId="7799450E" w:rsidR="0088320F" w:rsidRPr="0088320F" w:rsidRDefault="0088320F" w:rsidP="0088320F">
      <w:pPr>
        <w:widowControl w:val="0"/>
        <w:autoSpaceDE w:val="0"/>
        <w:autoSpaceDN w:val="0"/>
        <w:adjustRightInd w:val="0"/>
        <w:spacing w:before="120" w:line="226" w:lineRule="auto"/>
        <w:jc w:val="both"/>
        <w:rPr>
          <w:sz w:val="18"/>
          <w:szCs w:val="18"/>
          <w:u w:val="single"/>
        </w:rPr>
      </w:pPr>
      <w:r w:rsidRPr="0088320F">
        <w:rPr>
          <w:sz w:val="18"/>
          <w:szCs w:val="18"/>
        </w:rPr>
        <w:t xml:space="preserve"> [</w:t>
      </w:r>
      <w:r>
        <w:rPr>
          <w:sz w:val="18"/>
          <w:szCs w:val="18"/>
        </w:rPr>
        <w:t>13</w:t>
      </w:r>
      <w:r w:rsidRPr="0088320F">
        <w:rPr>
          <w:sz w:val="18"/>
          <w:szCs w:val="18"/>
        </w:rPr>
        <w:t xml:space="preserve">] </w:t>
      </w:r>
      <w:hyperlink r:id="rId32" w:history="1">
        <w:r w:rsidRPr="0088320F">
          <w:rPr>
            <w:rStyle w:val="Hyperlink"/>
            <w:sz w:val="18"/>
            <w:szCs w:val="18"/>
          </w:rPr>
          <w:t>https://nips.cc/Conferences/2018/PaperInformation/StyleFiles</w:t>
        </w:r>
      </w:hyperlink>
    </w:p>
    <w:p w14:paraId="7D7BF03D" w14:textId="6A371FFE" w:rsidR="0088320F" w:rsidRPr="0088320F" w:rsidRDefault="0088320F" w:rsidP="0088320F">
      <w:pPr>
        <w:widowControl w:val="0"/>
        <w:autoSpaceDE w:val="0"/>
        <w:autoSpaceDN w:val="0"/>
        <w:adjustRightInd w:val="0"/>
        <w:spacing w:before="120" w:line="226" w:lineRule="auto"/>
        <w:jc w:val="both"/>
        <w:rPr>
          <w:sz w:val="18"/>
          <w:szCs w:val="18"/>
        </w:rPr>
      </w:pPr>
      <w:r w:rsidRPr="0088320F">
        <w:rPr>
          <w:sz w:val="18"/>
          <w:szCs w:val="18"/>
        </w:rPr>
        <w:t xml:space="preserve"> [</w:t>
      </w:r>
      <w:r>
        <w:rPr>
          <w:sz w:val="18"/>
          <w:szCs w:val="18"/>
        </w:rPr>
        <w:t>14</w:t>
      </w:r>
      <w:r w:rsidRPr="0088320F">
        <w:rPr>
          <w:sz w:val="18"/>
          <w:szCs w:val="18"/>
        </w:rPr>
        <w:t xml:space="preserve">] </w:t>
      </w:r>
      <w:hyperlink r:id="rId33" w:history="1">
        <w:r w:rsidRPr="0088320F">
          <w:rPr>
            <w:rStyle w:val="Hyperlink"/>
            <w:sz w:val="18"/>
            <w:szCs w:val="18"/>
          </w:rPr>
          <w:t>https://web.stanford.edu/class/psych209/Readings/MnihEtAlHassibis15NatureControlDeepRL.pdf</w:t>
        </w:r>
      </w:hyperlink>
    </w:p>
    <w:p w14:paraId="301C70C6" w14:textId="77777777" w:rsidR="00122392" w:rsidRPr="00122392" w:rsidRDefault="0088320F" w:rsidP="00122392">
      <w:pPr>
        <w:widowControl w:val="0"/>
        <w:autoSpaceDE w:val="0"/>
        <w:autoSpaceDN w:val="0"/>
        <w:adjustRightInd w:val="0"/>
        <w:spacing w:before="120" w:line="226" w:lineRule="auto"/>
        <w:jc w:val="both"/>
        <w:rPr>
          <w:sz w:val="18"/>
          <w:szCs w:val="18"/>
        </w:rPr>
      </w:pPr>
      <w:r>
        <w:rPr>
          <w:sz w:val="18"/>
          <w:szCs w:val="18"/>
        </w:rPr>
        <w:t xml:space="preserve"> [15] </w:t>
      </w:r>
      <w:hyperlink r:id="rId34" w:history="1">
        <w:r w:rsidR="00122392" w:rsidRPr="00122392">
          <w:rPr>
            <w:rStyle w:val="Hyperlink"/>
            <w:sz w:val="18"/>
            <w:szCs w:val="18"/>
          </w:rPr>
          <w:t>https://medium.com/@jonathan_hui/rl-proximal-policy-optimization-ppo-explained-77f014ec3f12</w:t>
        </w:r>
      </w:hyperlink>
    </w:p>
    <w:p w14:paraId="10E16852" w14:textId="4E1F36BE" w:rsidR="0088320F" w:rsidRPr="00967202" w:rsidRDefault="0088320F" w:rsidP="00967202">
      <w:pPr>
        <w:widowControl w:val="0"/>
        <w:autoSpaceDE w:val="0"/>
        <w:autoSpaceDN w:val="0"/>
        <w:adjustRightInd w:val="0"/>
        <w:spacing w:before="120" w:line="226" w:lineRule="auto"/>
        <w:jc w:val="both"/>
        <w:rPr>
          <w:sz w:val="18"/>
          <w:szCs w:val="18"/>
        </w:rPr>
      </w:pPr>
    </w:p>
    <w:sectPr w:rsidR="0088320F" w:rsidRPr="00967202" w:rsidSect="0027009B">
      <w:pgSz w:w="12240" w:h="15840"/>
      <w:pgMar w:top="1440" w:right="2160" w:bottom="1440" w:left="216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5DBD5" w14:textId="77777777" w:rsidR="00002FBC" w:rsidRDefault="00002FBC" w:rsidP="00155F6A">
      <w:r>
        <w:separator/>
      </w:r>
    </w:p>
  </w:endnote>
  <w:endnote w:type="continuationSeparator" w:id="0">
    <w:p w14:paraId="2EA220AB" w14:textId="77777777" w:rsidR="00002FBC" w:rsidRDefault="00002FBC" w:rsidP="00155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ABD6C" w14:textId="77777777" w:rsidR="00002FBC" w:rsidRDefault="00002FBC" w:rsidP="00155F6A">
      <w:r>
        <w:separator/>
      </w:r>
    </w:p>
  </w:footnote>
  <w:footnote w:type="continuationSeparator" w:id="0">
    <w:p w14:paraId="4A0922EA" w14:textId="77777777" w:rsidR="00002FBC" w:rsidRDefault="00002FBC" w:rsidP="00155F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D879FC"/>
    <w:multiLevelType w:val="hybridMultilevel"/>
    <w:tmpl w:val="B2F4B808"/>
    <w:lvl w:ilvl="0" w:tplc="A60EED2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BE7E26"/>
    <w:multiLevelType w:val="hybridMultilevel"/>
    <w:tmpl w:val="05420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73F7B"/>
    <w:multiLevelType w:val="hybridMultilevel"/>
    <w:tmpl w:val="085E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3E3E79"/>
    <w:multiLevelType w:val="hybridMultilevel"/>
    <w:tmpl w:val="635416FC"/>
    <w:lvl w:ilvl="0" w:tplc="5BAC7232">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67758E"/>
    <w:multiLevelType w:val="hybridMultilevel"/>
    <w:tmpl w:val="6556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1B4C68"/>
    <w:multiLevelType w:val="hybridMultilevel"/>
    <w:tmpl w:val="6358A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E40BDC"/>
    <w:multiLevelType w:val="hybridMultilevel"/>
    <w:tmpl w:val="B35EA9C4"/>
    <w:lvl w:ilvl="0" w:tplc="43FA3C2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8A65807"/>
    <w:multiLevelType w:val="hybridMultilevel"/>
    <w:tmpl w:val="819E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197F83"/>
    <w:multiLevelType w:val="hybridMultilevel"/>
    <w:tmpl w:val="D3E6A3DA"/>
    <w:lvl w:ilvl="0" w:tplc="BCC674F8">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6344407"/>
    <w:multiLevelType w:val="hybridMultilevel"/>
    <w:tmpl w:val="18EC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355EB8"/>
    <w:multiLevelType w:val="hybridMultilevel"/>
    <w:tmpl w:val="1F8CC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1034B5"/>
    <w:multiLevelType w:val="hybridMultilevel"/>
    <w:tmpl w:val="1A4ACF9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FB1B68"/>
    <w:multiLevelType w:val="hybridMultilevel"/>
    <w:tmpl w:val="B33C9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4C7531"/>
    <w:multiLevelType w:val="hybridMultilevel"/>
    <w:tmpl w:val="5C90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1B28E9"/>
    <w:multiLevelType w:val="hybridMultilevel"/>
    <w:tmpl w:val="BC0EDB8E"/>
    <w:lvl w:ilvl="0" w:tplc="C2360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3C4056"/>
    <w:multiLevelType w:val="hybridMultilevel"/>
    <w:tmpl w:val="E66C3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21"/>
  </w:num>
  <w:num w:numId="6">
    <w:abstractNumId w:val="25"/>
  </w:num>
  <w:num w:numId="7">
    <w:abstractNumId w:val="10"/>
  </w:num>
  <w:num w:numId="8">
    <w:abstractNumId w:val="4"/>
  </w:num>
  <w:num w:numId="9">
    <w:abstractNumId w:val="22"/>
  </w:num>
  <w:num w:numId="10">
    <w:abstractNumId w:val="27"/>
  </w:num>
  <w:num w:numId="11">
    <w:abstractNumId w:val="5"/>
  </w:num>
  <w:num w:numId="12">
    <w:abstractNumId w:val="20"/>
  </w:num>
  <w:num w:numId="13">
    <w:abstractNumId w:val="17"/>
  </w:num>
  <w:num w:numId="14">
    <w:abstractNumId w:val="18"/>
  </w:num>
  <w:num w:numId="15">
    <w:abstractNumId w:val="26"/>
  </w:num>
  <w:num w:numId="16">
    <w:abstractNumId w:val="8"/>
  </w:num>
  <w:num w:numId="17">
    <w:abstractNumId w:val="19"/>
  </w:num>
  <w:num w:numId="18">
    <w:abstractNumId w:val="14"/>
  </w:num>
  <w:num w:numId="19">
    <w:abstractNumId w:val="11"/>
  </w:num>
  <w:num w:numId="20">
    <w:abstractNumId w:val="12"/>
  </w:num>
  <w:num w:numId="21">
    <w:abstractNumId w:val="16"/>
  </w:num>
  <w:num w:numId="22">
    <w:abstractNumId w:val="23"/>
  </w:num>
  <w:num w:numId="23">
    <w:abstractNumId w:val="15"/>
  </w:num>
  <w:num w:numId="24">
    <w:abstractNumId w:val="7"/>
  </w:num>
  <w:num w:numId="25">
    <w:abstractNumId w:val="9"/>
  </w:num>
  <w:num w:numId="26">
    <w:abstractNumId w:val="13"/>
  </w:num>
  <w:num w:numId="27">
    <w:abstractNumId w:val="6"/>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1E"/>
    <w:rsid w:val="000020C5"/>
    <w:rsid w:val="00002C52"/>
    <w:rsid w:val="00002FBC"/>
    <w:rsid w:val="000403C0"/>
    <w:rsid w:val="000446EB"/>
    <w:rsid w:val="00075B58"/>
    <w:rsid w:val="00084224"/>
    <w:rsid w:val="000968D2"/>
    <w:rsid w:val="000A3424"/>
    <w:rsid w:val="000A41C4"/>
    <w:rsid w:val="000A679E"/>
    <w:rsid w:val="000B5DB0"/>
    <w:rsid w:val="000D07CE"/>
    <w:rsid w:val="000D42F8"/>
    <w:rsid w:val="000E3D33"/>
    <w:rsid w:val="000F3309"/>
    <w:rsid w:val="00101368"/>
    <w:rsid w:val="0012011E"/>
    <w:rsid w:val="001220BD"/>
    <w:rsid w:val="00122392"/>
    <w:rsid w:val="001231DB"/>
    <w:rsid w:val="00124397"/>
    <w:rsid w:val="00135059"/>
    <w:rsid w:val="00144A6F"/>
    <w:rsid w:val="00155F6A"/>
    <w:rsid w:val="001629D9"/>
    <w:rsid w:val="00167A78"/>
    <w:rsid w:val="00170A60"/>
    <w:rsid w:val="00176912"/>
    <w:rsid w:val="0018039D"/>
    <w:rsid w:val="00180F8E"/>
    <w:rsid w:val="00195EEF"/>
    <w:rsid w:val="0019766A"/>
    <w:rsid w:val="001A1813"/>
    <w:rsid w:val="001A2421"/>
    <w:rsid w:val="001B3080"/>
    <w:rsid w:val="001C2390"/>
    <w:rsid w:val="001E6163"/>
    <w:rsid w:val="001F2318"/>
    <w:rsid w:val="001F76E3"/>
    <w:rsid w:val="00201632"/>
    <w:rsid w:val="0021088B"/>
    <w:rsid w:val="0023027B"/>
    <w:rsid w:val="0024142B"/>
    <w:rsid w:val="0027009B"/>
    <w:rsid w:val="00271F12"/>
    <w:rsid w:val="00296264"/>
    <w:rsid w:val="002C4E86"/>
    <w:rsid w:val="002D0824"/>
    <w:rsid w:val="002D5D1F"/>
    <w:rsid w:val="002D6AC6"/>
    <w:rsid w:val="002E4A91"/>
    <w:rsid w:val="002F7511"/>
    <w:rsid w:val="00301E2D"/>
    <w:rsid w:val="00302D20"/>
    <w:rsid w:val="00306CC6"/>
    <w:rsid w:val="00325904"/>
    <w:rsid w:val="00346380"/>
    <w:rsid w:val="00376527"/>
    <w:rsid w:val="00384F3B"/>
    <w:rsid w:val="0038538A"/>
    <w:rsid w:val="00394A88"/>
    <w:rsid w:val="00397C80"/>
    <w:rsid w:val="003A1327"/>
    <w:rsid w:val="003A23A9"/>
    <w:rsid w:val="003A2D38"/>
    <w:rsid w:val="003A40A7"/>
    <w:rsid w:val="003C041B"/>
    <w:rsid w:val="003D3879"/>
    <w:rsid w:val="003E7CC3"/>
    <w:rsid w:val="003F2D99"/>
    <w:rsid w:val="00423710"/>
    <w:rsid w:val="0043141A"/>
    <w:rsid w:val="00444F01"/>
    <w:rsid w:val="00447C46"/>
    <w:rsid w:val="004558EE"/>
    <w:rsid w:val="004564E6"/>
    <w:rsid w:val="00467FD0"/>
    <w:rsid w:val="0047711C"/>
    <w:rsid w:val="00484C26"/>
    <w:rsid w:val="00487A89"/>
    <w:rsid w:val="00491465"/>
    <w:rsid w:val="00497D4F"/>
    <w:rsid w:val="004A10EF"/>
    <w:rsid w:val="004A44AE"/>
    <w:rsid w:val="004A6264"/>
    <w:rsid w:val="004A7D58"/>
    <w:rsid w:val="004B1BAA"/>
    <w:rsid w:val="004B4230"/>
    <w:rsid w:val="004C2461"/>
    <w:rsid w:val="004D16DB"/>
    <w:rsid w:val="004D6FB0"/>
    <w:rsid w:val="0050560A"/>
    <w:rsid w:val="005233CF"/>
    <w:rsid w:val="0052696C"/>
    <w:rsid w:val="00534194"/>
    <w:rsid w:val="00536DFD"/>
    <w:rsid w:val="005502A6"/>
    <w:rsid w:val="005577A6"/>
    <w:rsid w:val="00570ED2"/>
    <w:rsid w:val="00572E06"/>
    <w:rsid w:val="005746F8"/>
    <w:rsid w:val="0057582D"/>
    <w:rsid w:val="00582163"/>
    <w:rsid w:val="00584878"/>
    <w:rsid w:val="00590E9B"/>
    <w:rsid w:val="005959EF"/>
    <w:rsid w:val="005A765E"/>
    <w:rsid w:val="005D7E6C"/>
    <w:rsid w:val="005E194A"/>
    <w:rsid w:val="005E6FFC"/>
    <w:rsid w:val="00604E49"/>
    <w:rsid w:val="0060720D"/>
    <w:rsid w:val="00622B9B"/>
    <w:rsid w:val="006321D0"/>
    <w:rsid w:val="0064721A"/>
    <w:rsid w:val="00647CEC"/>
    <w:rsid w:val="00685736"/>
    <w:rsid w:val="006877CE"/>
    <w:rsid w:val="006A1C53"/>
    <w:rsid w:val="006A406D"/>
    <w:rsid w:val="006A6B4F"/>
    <w:rsid w:val="006A6B65"/>
    <w:rsid w:val="006C0AD5"/>
    <w:rsid w:val="006C2447"/>
    <w:rsid w:val="006C50CD"/>
    <w:rsid w:val="006C68DF"/>
    <w:rsid w:val="006C700B"/>
    <w:rsid w:val="006D7161"/>
    <w:rsid w:val="006E6E11"/>
    <w:rsid w:val="006F43EA"/>
    <w:rsid w:val="0070755E"/>
    <w:rsid w:val="00714D71"/>
    <w:rsid w:val="007156BC"/>
    <w:rsid w:val="00715830"/>
    <w:rsid w:val="007211D0"/>
    <w:rsid w:val="00725A56"/>
    <w:rsid w:val="00733689"/>
    <w:rsid w:val="00767E75"/>
    <w:rsid w:val="00772741"/>
    <w:rsid w:val="007A3F71"/>
    <w:rsid w:val="007A68DC"/>
    <w:rsid w:val="007B7ACA"/>
    <w:rsid w:val="007D25D1"/>
    <w:rsid w:val="007D4D99"/>
    <w:rsid w:val="008216BD"/>
    <w:rsid w:val="00823E8A"/>
    <w:rsid w:val="008304B0"/>
    <w:rsid w:val="00856530"/>
    <w:rsid w:val="00877CF2"/>
    <w:rsid w:val="0088320F"/>
    <w:rsid w:val="008B4FC3"/>
    <w:rsid w:val="008B7D5A"/>
    <w:rsid w:val="008B7EFC"/>
    <w:rsid w:val="008D4652"/>
    <w:rsid w:val="00901569"/>
    <w:rsid w:val="00912918"/>
    <w:rsid w:val="009541C2"/>
    <w:rsid w:val="00967202"/>
    <w:rsid w:val="0097463D"/>
    <w:rsid w:val="00993D0E"/>
    <w:rsid w:val="009A6637"/>
    <w:rsid w:val="009B67A7"/>
    <w:rsid w:val="009D0F7F"/>
    <w:rsid w:val="009D4741"/>
    <w:rsid w:val="009E3CA1"/>
    <w:rsid w:val="009F540A"/>
    <w:rsid w:val="00A21C44"/>
    <w:rsid w:val="00A232E3"/>
    <w:rsid w:val="00A47D2B"/>
    <w:rsid w:val="00A548A7"/>
    <w:rsid w:val="00A667B5"/>
    <w:rsid w:val="00A66FA8"/>
    <w:rsid w:val="00A745DD"/>
    <w:rsid w:val="00A87D4E"/>
    <w:rsid w:val="00AA1815"/>
    <w:rsid w:val="00AA5E0D"/>
    <w:rsid w:val="00AA7CAB"/>
    <w:rsid w:val="00AB3954"/>
    <w:rsid w:val="00AC057C"/>
    <w:rsid w:val="00AC25B5"/>
    <w:rsid w:val="00AD0D01"/>
    <w:rsid w:val="00AD2880"/>
    <w:rsid w:val="00AD2E1F"/>
    <w:rsid w:val="00AE1662"/>
    <w:rsid w:val="00AF617D"/>
    <w:rsid w:val="00B01208"/>
    <w:rsid w:val="00B03EA7"/>
    <w:rsid w:val="00B0680A"/>
    <w:rsid w:val="00B0730E"/>
    <w:rsid w:val="00B11B78"/>
    <w:rsid w:val="00B42C01"/>
    <w:rsid w:val="00B4683D"/>
    <w:rsid w:val="00B61243"/>
    <w:rsid w:val="00B85353"/>
    <w:rsid w:val="00BB3F52"/>
    <w:rsid w:val="00BC1C8D"/>
    <w:rsid w:val="00BD20A7"/>
    <w:rsid w:val="00BE6A55"/>
    <w:rsid w:val="00BF3469"/>
    <w:rsid w:val="00C07401"/>
    <w:rsid w:val="00C11887"/>
    <w:rsid w:val="00C278D0"/>
    <w:rsid w:val="00C31814"/>
    <w:rsid w:val="00C70A97"/>
    <w:rsid w:val="00C71ADE"/>
    <w:rsid w:val="00C7431A"/>
    <w:rsid w:val="00C83E3F"/>
    <w:rsid w:val="00C92C9B"/>
    <w:rsid w:val="00CA0857"/>
    <w:rsid w:val="00CA0AA7"/>
    <w:rsid w:val="00CA2BBA"/>
    <w:rsid w:val="00CA47A4"/>
    <w:rsid w:val="00CB3AE7"/>
    <w:rsid w:val="00CB60F5"/>
    <w:rsid w:val="00CD1889"/>
    <w:rsid w:val="00CD4CC7"/>
    <w:rsid w:val="00CE71D7"/>
    <w:rsid w:val="00CF1FA2"/>
    <w:rsid w:val="00CF6D14"/>
    <w:rsid w:val="00D00865"/>
    <w:rsid w:val="00D42020"/>
    <w:rsid w:val="00D52B2B"/>
    <w:rsid w:val="00D743FB"/>
    <w:rsid w:val="00D83049"/>
    <w:rsid w:val="00D94395"/>
    <w:rsid w:val="00D97146"/>
    <w:rsid w:val="00DA5E5C"/>
    <w:rsid w:val="00DB0664"/>
    <w:rsid w:val="00DC2329"/>
    <w:rsid w:val="00DD172F"/>
    <w:rsid w:val="00DD263C"/>
    <w:rsid w:val="00DE0E1C"/>
    <w:rsid w:val="00E02A32"/>
    <w:rsid w:val="00E06CFD"/>
    <w:rsid w:val="00E14BF8"/>
    <w:rsid w:val="00E171C1"/>
    <w:rsid w:val="00E21849"/>
    <w:rsid w:val="00E5591C"/>
    <w:rsid w:val="00E55AD0"/>
    <w:rsid w:val="00E828EB"/>
    <w:rsid w:val="00EA23B6"/>
    <w:rsid w:val="00EA4157"/>
    <w:rsid w:val="00EA7A7C"/>
    <w:rsid w:val="00EB2994"/>
    <w:rsid w:val="00EE27AC"/>
    <w:rsid w:val="00EF290D"/>
    <w:rsid w:val="00EF69B6"/>
    <w:rsid w:val="00F00C7A"/>
    <w:rsid w:val="00F01425"/>
    <w:rsid w:val="00F322FA"/>
    <w:rsid w:val="00F4436B"/>
    <w:rsid w:val="00F449BF"/>
    <w:rsid w:val="00F45347"/>
    <w:rsid w:val="00F46E00"/>
    <w:rsid w:val="00F55B58"/>
    <w:rsid w:val="00F55ECE"/>
    <w:rsid w:val="00F6207B"/>
    <w:rsid w:val="00F6334A"/>
    <w:rsid w:val="00F73CC6"/>
    <w:rsid w:val="00F74349"/>
    <w:rsid w:val="00F9524A"/>
    <w:rsid w:val="00FB2BE9"/>
    <w:rsid w:val="00FC3E5A"/>
    <w:rsid w:val="00FC52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63E56091-265A-4AB4-8B07-882B36913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887"/>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73CC6"/>
    <w:rPr>
      <w:color w:val="605E5C"/>
      <w:shd w:val="clear" w:color="auto" w:fill="E1DFDD"/>
    </w:rPr>
  </w:style>
  <w:style w:type="paragraph" w:styleId="BalloonText">
    <w:name w:val="Balloon Text"/>
    <w:basedOn w:val="Normal"/>
    <w:link w:val="BalloonTextChar"/>
    <w:uiPriority w:val="99"/>
    <w:semiHidden/>
    <w:unhideWhenUsed/>
    <w:rsid w:val="000842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224"/>
    <w:rPr>
      <w:rFonts w:ascii="Segoe UI" w:hAnsi="Segoe UI" w:cs="Segoe UI"/>
      <w:sz w:val="18"/>
      <w:szCs w:val="18"/>
    </w:rPr>
  </w:style>
  <w:style w:type="character" w:styleId="PlaceholderText">
    <w:name w:val="Placeholder Text"/>
    <w:basedOn w:val="DefaultParagraphFont"/>
    <w:uiPriority w:val="99"/>
    <w:semiHidden/>
    <w:rsid w:val="00EF290D"/>
    <w:rPr>
      <w:color w:val="808080"/>
    </w:rPr>
  </w:style>
  <w:style w:type="paragraph" w:styleId="ListParagraph">
    <w:name w:val="List Paragraph"/>
    <w:basedOn w:val="Normal"/>
    <w:uiPriority w:val="34"/>
    <w:qFormat/>
    <w:rsid w:val="0064721A"/>
    <w:pPr>
      <w:ind w:left="720"/>
      <w:contextualSpacing/>
    </w:pPr>
  </w:style>
  <w:style w:type="paragraph" w:styleId="HTMLPreformatted">
    <w:name w:val="HTML Preformatted"/>
    <w:basedOn w:val="Normal"/>
    <w:link w:val="HTMLPreformattedChar"/>
    <w:uiPriority w:val="99"/>
    <w:semiHidden/>
    <w:unhideWhenUsed/>
    <w:rsid w:val="0021088B"/>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1088B"/>
    <w:rPr>
      <w:rFonts w:ascii="Consolas" w:hAnsi="Consolas" w:cs="Consolas"/>
    </w:rPr>
  </w:style>
  <w:style w:type="character" w:styleId="FollowedHyperlink">
    <w:name w:val="FollowedHyperlink"/>
    <w:basedOn w:val="DefaultParagraphFont"/>
    <w:uiPriority w:val="99"/>
    <w:semiHidden/>
    <w:unhideWhenUsed/>
    <w:rsid w:val="00967202"/>
    <w:rPr>
      <w:color w:val="800080" w:themeColor="followedHyperlink"/>
      <w:u w:val="single"/>
    </w:rPr>
  </w:style>
  <w:style w:type="paragraph" w:styleId="Header">
    <w:name w:val="header"/>
    <w:basedOn w:val="Normal"/>
    <w:link w:val="HeaderChar"/>
    <w:uiPriority w:val="99"/>
    <w:unhideWhenUsed/>
    <w:rsid w:val="00155F6A"/>
    <w:pPr>
      <w:tabs>
        <w:tab w:val="center" w:pos="4680"/>
        <w:tab w:val="right" w:pos="9360"/>
      </w:tabs>
    </w:pPr>
  </w:style>
  <w:style w:type="character" w:customStyle="1" w:styleId="HeaderChar">
    <w:name w:val="Header Char"/>
    <w:basedOn w:val="DefaultParagraphFont"/>
    <w:link w:val="Header"/>
    <w:uiPriority w:val="99"/>
    <w:rsid w:val="00155F6A"/>
    <w:rPr>
      <w:sz w:val="24"/>
      <w:szCs w:val="24"/>
    </w:rPr>
  </w:style>
  <w:style w:type="paragraph" w:styleId="Footer">
    <w:name w:val="footer"/>
    <w:basedOn w:val="Normal"/>
    <w:link w:val="FooterChar"/>
    <w:uiPriority w:val="99"/>
    <w:unhideWhenUsed/>
    <w:rsid w:val="00155F6A"/>
    <w:pPr>
      <w:tabs>
        <w:tab w:val="center" w:pos="4680"/>
        <w:tab w:val="right" w:pos="9360"/>
      </w:tabs>
    </w:pPr>
  </w:style>
  <w:style w:type="character" w:customStyle="1" w:styleId="FooterChar">
    <w:name w:val="Footer Char"/>
    <w:basedOn w:val="DefaultParagraphFont"/>
    <w:link w:val="Footer"/>
    <w:uiPriority w:val="99"/>
    <w:rsid w:val="00155F6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50846">
      <w:bodyDiv w:val="1"/>
      <w:marLeft w:val="0"/>
      <w:marRight w:val="0"/>
      <w:marTop w:val="0"/>
      <w:marBottom w:val="0"/>
      <w:divBdr>
        <w:top w:val="none" w:sz="0" w:space="0" w:color="auto"/>
        <w:left w:val="none" w:sz="0" w:space="0" w:color="auto"/>
        <w:bottom w:val="none" w:sz="0" w:space="0" w:color="auto"/>
        <w:right w:val="none" w:sz="0" w:space="0" w:color="auto"/>
      </w:divBdr>
    </w:div>
    <w:div w:id="122313006">
      <w:bodyDiv w:val="1"/>
      <w:marLeft w:val="0"/>
      <w:marRight w:val="0"/>
      <w:marTop w:val="0"/>
      <w:marBottom w:val="0"/>
      <w:divBdr>
        <w:top w:val="none" w:sz="0" w:space="0" w:color="auto"/>
        <w:left w:val="none" w:sz="0" w:space="0" w:color="auto"/>
        <w:bottom w:val="none" w:sz="0" w:space="0" w:color="auto"/>
        <w:right w:val="none" w:sz="0" w:space="0" w:color="auto"/>
      </w:divBdr>
    </w:div>
    <w:div w:id="166096698">
      <w:bodyDiv w:val="1"/>
      <w:marLeft w:val="0"/>
      <w:marRight w:val="0"/>
      <w:marTop w:val="0"/>
      <w:marBottom w:val="0"/>
      <w:divBdr>
        <w:top w:val="none" w:sz="0" w:space="0" w:color="auto"/>
        <w:left w:val="none" w:sz="0" w:space="0" w:color="auto"/>
        <w:bottom w:val="none" w:sz="0" w:space="0" w:color="auto"/>
        <w:right w:val="none" w:sz="0" w:space="0" w:color="auto"/>
      </w:divBdr>
    </w:div>
    <w:div w:id="197931769">
      <w:bodyDiv w:val="1"/>
      <w:marLeft w:val="0"/>
      <w:marRight w:val="0"/>
      <w:marTop w:val="0"/>
      <w:marBottom w:val="0"/>
      <w:divBdr>
        <w:top w:val="none" w:sz="0" w:space="0" w:color="auto"/>
        <w:left w:val="none" w:sz="0" w:space="0" w:color="auto"/>
        <w:bottom w:val="none" w:sz="0" w:space="0" w:color="auto"/>
        <w:right w:val="none" w:sz="0" w:space="0" w:color="auto"/>
      </w:divBdr>
    </w:div>
    <w:div w:id="231741291">
      <w:bodyDiv w:val="1"/>
      <w:marLeft w:val="0"/>
      <w:marRight w:val="0"/>
      <w:marTop w:val="0"/>
      <w:marBottom w:val="0"/>
      <w:divBdr>
        <w:top w:val="none" w:sz="0" w:space="0" w:color="auto"/>
        <w:left w:val="none" w:sz="0" w:space="0" w:color="auto"/>
        <w:bottom w:val="none" w:sz="0" w:space="0" w:color="auto"/>
        <w:right w:val="none" w:sz="0" w:space="0" w:color="auto"/>
      </w:divBdr>
    </w:div>
    <w:div w:id="257836382">
      <w:bodyDiv w:val="1"/>
      <w:marLeft w:val="0"/>
      <w:marRight w:val="0"/>
      <w:marTop w:val="0"/>
      <w:marBottom w:val="0"/>
      <w:divBdr>
        <w:top w:val="none" w:sz="0" w:space="0" w:color="auto"/>
        <w:left w:val="none" w:sz="0" w:space="0" w:color="auto"/>
        <w:bottom w:val="none" w:sz="0" w:space="0" w:color="auto"/>
        <w:right w:val="none" w:sz="0" w:space="0" w:color="auto"/>
      </w:divBdr>
    </w:div>
    <w:div w:id="263924825">
      <w:bodyDiv w:val="1"/>
      <w:marLeft w:val="0"/>
      <w:marRight w:val="0"/>
      <w:marTop w:val="0"/>
      <w:marBottom w:val="0"/>
      <w:divBdr>
        <w:top w:val="none" w:sz="0" w:space="0" w:color="auto"/>
        <w:left w:val="none" w:sz="0" w:space="0" w:color="auto"/>
        <w:bottom w:val="none" w:sz="0" w:space="0" w:color="auto"/>
        <w:right w:val="none" w:sz="0" w:space="0" w:color="auto"/>
      </w:divBdr>
    </w:div>
    <w:div w:id="265387549">
      <w:bodyDiv w:val="1"/>
      <w:marLeft w:val="0"/>
      <w:marRight w:val="0"/>
      <w:marTop w:val="0"/>
      <w:marBottom w:val="0"/>
      <w:divBdr>
        <w:top w:val="none" w:sz="0" w:space="0" w:color="auto"/>
        <w:left w:val="none" w:sz="0" w:space="0" w:color="auto"/>
        <w:bottom w:val="none" w:sz="0" w:space="0" w:color="auto"/>
        <w:right w:val="none" w:sz="0" w:space="0" w:color="auto"/>
      </w:divBdr>
    </w:div>
    <w:div w:id="265819801">
      <w:bodyDiv w:val="1"/>
      <w:marLeft w:val="0"/>
      <w:marRight w:val="0"/>
      <w:marTop w:val="0"/>
      <w:marBottom w:val="0"/>
      <w:divBdr>
        <w:top w:val="none" w:sz="0" w:space="0" w:color="auto"/>
        <w:left w:val="none" w:sz="0" w:space="0" w:color="auto"/>
        <w:bottom w:val="none" w:sz="0" w:space="0" w:color="auto"/>
        <w:right w:val="none" w:sz="0" w:space="0" w:color="auto"/>
      </w:divBdr>
    </w:div>
    <w:div w:id="274216971">
      <w:bodyDiv w:val="1"/>
      <w:marLeft w:val="0"/>
      <w:marRight w:val="0"/>
      <w:marTop w:val="0"/>
      <w:marBottom w:val="0"/>
      <w:divBdr>
        <w:top w:val="none" w:sz="0" w:space="0" w:color="auto"/>
        <w:left w:val="none" w:sz="0" w:space="0" w:color="auto"/>
        <w:bottom w:val="none" w:sz="0" w:space="0" w:color="auto"/>
        <w:right w:val="none" w:sz="0" w:space="0" w:color="auto"/>
      </w:divBdr>
    </w:div>
    <w:div w:id="297690584">
      <w:bodyDiv w:val="1"/>
      <w:marLeft w:val="0"/>
      <w:marRight w:val="0"/>
      <w:marTop w:val="0"/>
      <w:marBottom w:val="0"/>
      <w:divBdr>
        <w:top w:val="none" w:sz="0" w:space="0" w:color="auto"/>
        <w:left w:val="none" w:sz="0" w:space="0" w:color="auto"/>
        <w:bottom w:val="none" w:sz="0" w:space="0" w:color="auto"/>
        <w:right w:val="none" w:sz="0" w:space="0" w:color="auto"/>
      </w:divBdr>
    </w:div>
    <w:div w:id="314380629">
      <w:bodyDiv w:val="1"/>
      <w:marLeft w:val="0"/>
      <w:marRight w:val="0"/>
      <w:marTop w:val="0"/>
      <w:marBottom w:val="0"/>
      <w:divBdr>
        <w:top w:val="none" w:sz="0" w:space="0" w:color="auto"/>
        <w:left w:val="none" w:sz="0" w:space="0" w:color="auto"/>
        <w:bottom w:val="none" w:sz="0" w:space="0" w:color="auto"/>
        <w:right w:val="none" w:sz="0" w:space="0" w:color="auto"/>
      </w:divBdr>
    </w:div>
    <w:div w:id="316882134">
      <w:bodyDiv w:val="1"/>
      <w:marLeft w:val="0"/>
      <w:marRight w:val="0"/>
      <w:marTop w:val="0"/>
      <w:marBottom w:val="0"/>
      <w:divBdr>
        <w:top w:val="none" w:sz="0" w:space="0" w:color="auto"/>
        <w:left w:val="none" w:sz="0" w:space="0" w:color="auto"/>
        <w:bottom w:val="none" w:sz="0" w:space="0" w:color="auto"/>
        <w:right w:val="none" w:sz="0" w:space="0" w:color="auto"/>
      </w:divBdr>
    </w:div>
    <w:div w:id="335958062">
      <w:bodyDiv w:val="1"/>
      <w:marLeft w:val="0"/>
      <w:marRight w:val="0"/>
      <w:marTop w:val="0"/>
      <w:marBottom w:val="0"/>
      <w:divBdr>
        <w:top w:val="none" w:sz="0" w:space="0" w:color="auto"/>
        <w:left w:val="none" w:sz="0" w:space="0" w:color="auto"/>
        <w:bottom w:val="none" w:sz="0" w:space="0" w:color="auto"/>
        <w:right w:val="none" w:sz="0" w:space="0" w:color="auto"/>
      </w:divBdr>
    </w:div>
    <w:div w:id="396779855">
      <w:bodyDiv w:val="1"/>
      <w:marLeft w:val="0"/>
      <w:marRight w:val="0"/>
      <w:marTop w:val="0"/>
      <w:marBottom w:val="0"/>
      <w:divBdr>
        <w:top w:val="none" w:sz="0" w:space="0" w:color="auto"/>
        <w:left w:val="none" w:sz="0" w:space="0" w:color="auto"/>
        <w:bottom w:val="none" w:sz="0" w:space="0" w:color="auto"/>
        <w:right w:val="none" w:sz="0" w:space="0" w:color="auto"/>
      </w:divBdr>
    </w:div>
    <w:div w:id="433945193">
      <w:bodyDiv w:val="1"/>
      <w:marLeft w:val="0"/>
      <w:marRight w:val="0"/>
      <w:marTop w:val="0"/>
      <w:marBottom w:val="0"/>
      <w:divBdr>
        <w:top w:val="none" w:sz="0" w:space="0" w:color="auto"/>
        <w:left w:val="none" w:sz="0" w:space="0" w:color="auto"/>
        <w:bottom w:val="none" w:sz="0" w:space="0" w:color="auto"/>
        <w:right w:val="none" w:sz="0" w:space="0" w:color="auto"/>
      </w:divBdr>
    </w:div>
    <w:div w:id="456682096">
      <w:bodyDiv w:val="1"/>
      <w:marLeft w:val="0"/>
      <w:marRight w:val="0"/>
      <w:marTop w:val="0"/>
      <w:marBottom w:val="0"/>
      <w:divBdr>
        <w:top w:val="none" w:sz="0" w:space="0" w:color="auto"/>
        <w:left w:val="none" w:sz="0" w:space="0" w:color="auto"/>
        <w:bottom w:val="none" w:sz="0" w:space="0" w:color="auto"/>
        <w:right w:val="none" w:sz="0" w:space="0" w:color="auto"/>
      </w:divBdr>
    </w:div>
    <w:div w:id="479538898">
      <w:bodyDiv w:val="1"/>
      <w:marLeft w:val="0"/>
      <w:marRight w:val="0"/>
      <w:marTop w:val="0"/>
      <w:marBottom w:val="0"/>
      <w:divBdr>
        <w:top w:val="none" w:sz="0" w:space="0" w:color="auto"/>
        <w:left w:val="none" w:sz="0" w:space="0" w:color="auto"/>
        <w:bottom w:val="none" w:sz="0" w:space="0" w:color="auto"/>
        <w:right w:val="none" w:sz="0" w:space="0" w:color="auto"/>
      </w:divBdr>
    </w:div>
    <w:div w:id="507524084">
      <w:bodyDiv w:val="1"/>
      <w:marLeft w:val="0"/>
      <w:marRight w:val="0"/>
      <w:marTop w:val="0"/>
      <w:marBottom w:val="0"/>
      <w:divBdr>
        <w:top w:val="none" w:sz="0" w:space="0" w:color="auto"/>
        <w:left w:val="none" w:sz="0" w:space="0" w:color="auto"/>
        <w:bottom w:val="none" w:sz="0" w:space="0" w:color="auto"/>
        <w:right w:val="none" w:sz="0" w:space="0" w:color="auto"/>
      </w:divBdr>
    </w:div>
    <w:div w:id="509418881">
      <w:bodyDiv w:val="1"/>
      <w:marLeft w:val="0"/>
      <w:marRight w:val="0"/>
      <w:marTop w:val="0"/>
      <w:marBottom w:val="0"/>
      <w:divBdr>
        <w:top w:val="none" w:sz="0" w:space="0" w:color="auto"/>
        <w:left w:val="none" w:sz="0" w:space="0" w:color="auto"/>
        <w:bottom w:val="none" w:sz="0" w:space="0" w:color="auto"/>
        <w:right w:val="none" w:sz="0" w:space="0" w:color="auto"/>
      </w:divBdr>
    </w:div>
    <w:div w:id="510145576">
      <w:bodyDiv w:val="1"/>
      <w:marLeft w:val="0"/>
      <w:marRight w:val="0"/>
      <w:marTop w:val="0"/>
      <w:marBottom w:val="0"/>
      <w:divBdr>
        <w:top w:val="none" w:sz="0" w:space="0" w:color="auto"/>
        <w:left w:val="none" w:sz="0" w:space="0" w:color="auto"/>
        <w:bottom w:val="none" w:sz="0" w:space="0" w:color="auto"/>
        <w:right w:val="none" w:sz="0" w:space="0" w:color="auto"/>
      </w:divBdr>
    </w:div>
    <w:div w:id="551814632">
      <w:bodyDiv w:val="1"/>
      <w:marLeft w:val="0"/>
      <w:marRight w:val="0"/>
      <w:marTop w:val="0"/>
      <w:marBottom w:val="0"/>
      <w:divBdr>
        <w:top w:val="none" w:sz="0" w:space="0" w:color="auto"/>
        <w:left w:val="none" w:sz="0" w:space="0" w:color="auto"/>
        <w:bottom w:val="none" w:sz="0" w:space="0" w:color="auto"/>
        <w:right w:val="none" w:sz="0" w:space="0" w:color="auto"/>
      </w:divBdr>
    </w:div>
    <w:div w:id="555363333">
      <w:bodyDiv w:val="1"/>
      <w:marLeft w:val="0"/>
      <w:marRight w:val="0"/>
      <w:marTop w:val="0"/>
      <w:marBottom w:val="0"/>
      <w:divBdr>
        <w:top w:val="none" w:sz="0" w:space="0" w:color="auto"/>
        <w:left w:val="none" w:sz="0" w:space="0" w:color="auto"/>
        <w:bottom w:val="none" w:sz="0" w:space="0" w:color="auto"/>
        <w:right w:val="none" w:sz="0" w:space="0" w:color="auto"/>
      </w:divBdr>
    </w:div>
    <w:div w:id="603079976">
      <w:bodyDiv w:val="1"/>
      <w:marLeft w:val="0"/>
      <w:marRight w:val="0"/>
      <w:marTop w:val="0"/>
      <w:marBottom w:val="0"/>
      <w:divBdr>
        <w:top w:val="none" w:sz="0" w:space="0" w:color="auto"/>
        <w:left w:val="none" w:sz="0" w:space="0" w:color="auto"/>
        <w:bottom w:val="none" w:sz="0" w:space="0" w:color="auto"/>
        <w:right w:val="none" w:sz="0" w:space="0" w:color="auto"/>
      </w:divBdr>
    </w:div>
    <w:div w:id="609363934">
      <w:bodyDiv w:val="1"/>
      <w:marLeft w:val="0"/>
      <w:marRight w:val="0"/>
      <w:marTop w:val="0"/>
      <w:marBottom w:val="0"/>
      <w:divBdr>
        <w:top w:val="none" w:sz="0" w:space="0" w:color="auto"/>
        <w:left w:val="none" w:sz="0" w:space="0" w:color="auto"/>
        <w:bottom w:val="none" w:sz="0" w:space="0" w:color="auto"/>
        <w:right w:val="none" w:sz="0" w:space="0" w:color="auto"/>
      </w:divBdr>
    </w:div>
    <w:div w:id="613557989">
      <w:bodyDiv w:val="1"/>
      <w:marLeft w:val="0"/>
      <w:marRight w:val="0"/>
      <w:marTop w:val="0"/>
      <w:marBottom w:val="0"/>
      <w:divBdr>
        <w:top w:val="none" w:sz="0" w:space="0" w:color="auto"/>
        <w:left w:val="none" w:sz="0" w:space="0" w:color="auto"/>
        <w:bottom w:val="none" w:sz="0" w:space="0" w:color="auto"/>
        <w:right w:val="none" w:sz="0" w:space="0" w:color="auto"/>
      </w:divBdr>
    </w:div>
    <w:div w:id="616451794">
      <w:bodyDiv w:val="1"/>
      <w:marLeft w:val="0"/>
      <w:marRight w:val="0"/>
      <w:marTop w:val="0"/>
      <w:marBottom w:val="0"/>
      <w:divBdr>
        <w:top w:val="none" w:sz="0" w:space="0" w:color="auto"/>
        <w:left w:val="none" w:sz="0" w:space="0" w:color="auto"/>
        <w:bottom w:val="none" w:sz="0" w:space="0" w:color="auto"/>
        <w:right w:val="none" w:sz="0" w:space="0" w:color="auto"/>
      </w:divBdr>
    </w:div>
    <w:div w:id="632293257">
      <w:bodyDiv w:val="1"/>
      <w:marLeft w:val="0"/>
      <w:marRight w:val="0"/>
      <w:marTop w:val="0"/>
      <w:marBottom w:val="0"/>
      <w:divBdr>
        <w:top w:val="none" w:sz="0" w:space="0" w:color="auto"/>
        <w:left w:val="none" w:sz="0" w:space="0" w:color="auto"/>
        <w:bottom w:val="none" w:sz="0" w:space="0" w:color="auto"/>
        <w:right w:val="none" w:sz="0" w:space="0" w:color="auto"/>
      </w:divBdr>
    </w:div>
    <w:div w:id="644510963">
      <w:bodyDiv w:val="1"/>
      <w:marLeft w:val="0"/>
      <w:marRight w:val="0"/>
      <w:marTop w:val="0"/>
      <w:marBottom w:val="0"/>
      <w:divBdr>
        <w:top w:val="none" w:sz="0" w:space="0" w:color="auto"/>
        <w:left w:val="none" w:sz="0" w:space="0" w:color="auto"/>
        <w:bottom w:val="none" w:sz="0" w:space="0" w:color="auto"/>
        <w:right w:val="none" w:sz="0" w:space="0" w:color="auto"/>
      </w:divBdr>
    </w:div>
    <w:div w:id="670838760">
      <w:bodyDiv w:val="1"/>
      <w:marLeft w:val="0"/>
      <w:marRight w:val="0"/>
      <w:marTop w:val="0"/>
      <w:marBottom w:val="0"/>
      <w:divBdr>
        <w:top w:val="none" w:sz="0" w:space="0" w:color="auto"/>
        <w:left w:val="none" w:sz="0" w:space="0" w:color="auto"/>
        <w:bottom w:val="none" w:sz="0" w:space="0" w:color="auto"/>
        <w:right w:val="none" w:sz="0" w:space="0" w:color="auto"/>
      </w:divBdr>
    </w:div>
    <w:div w:id="698892200">
      <w:bodyDiv w:val="1"/>
      <w:marLeft w:val="0"/>
      <w:marRight w:val="0"/>
      <w:marTop w:val="0"/>
      <w:marBottom w:val="0"/>
      <w:divBdr>
        <w:top w:val="none" w:sz="0" w:space="0" w:color="auto"/>
        <w:left w:val="none" w:sz="0" w:space="0" w:color="auto"/>
        <w:bottom w:val="none" w:sz="0" w:space="0" w:color="auto"/>
        <w:right w:val="none" w:sz="0" w:space="0" w:color="auto"/>
      </w:divBdr>
    </w:div>
    <w:div w:id="752975428">
      <w:bodyDiv w:val="1"/>
      <w:marLeft w:val="0"/>
      <w:marRight w:val="0"/>
      <w:marTop w:val="0"/>
      <w:marBottom w:val="0"/>
      <w:divBdr>
        <w:top w:val="none" w:sz="0" w:space="0" w:color="auto"/>
        <w:left w:val="none" w:sz="0" w:space="0" w:color="auto"/>
        <w:bottom w:val="none" w:sz="0" w:space="0" w:color="auto"/>
        <w:right w:val="none" w:sz="0" w:space="0" w:color="auto"/>
      </w:divBdr>
    </w:div>
    <w:div w:id="783619419">
      <w:bodyDiv w:val="1"/>
      <w:marLeft w:val="0"/>
      <w:marRight w:val="0"/>
      <w:marTop w:val="0"/>
      <w:marBottom w:val="0"/>
      <w:divBdr>
        <w:top w:val="none" w:sz="0" w:space="0" w:color="auto"/>
        <w:left w:val="none" w:sz="0" w:space="0" w:color="auto"/>
        <w:bottom w:val="none" w:sz="0" w:space="0" w:color="auto"/>
        <w:right w:val="none" w:sz="0" w:space="0" w:color="auto"/>
      </w:divBdr>
    </w:div>
    <w:div w:id="819886433">
      <w:bodyDiv w:val="1"/>
      <w:marLeft w:val="0"/>
      <w:marRight w:val="0"/>
      <w:marTop w:val="0"/>
      <w:marBottom w:val="0"/>
      <w:divBdr>
        <w:top w:val="none" w:sz="0" w:space="0" w:color="auto"/>
        <w:left w:val="none" w:sz="0" w:space="0" w:color="auto"/>
        <w:bottom w:val="none" w:sz="0" w:space="0" w:color="auto"/>
        <w:right w:val="none" w:sz="0" w:space="0" w:color="auto"/>
      </w:divBdr>
    </w:div>
    <w:div w:id="826022612">
      <w:bodyDiv w:val="1"/>
      <w:marLeft w:val="0"/>
      <w:marRight w:val="0"/>
      <w:marTop w:val="0"/>
      <w:marBottom w:val="0"/>
      <w:divBdr>
        <w:top w:val="none" w:sz="0" w:space="0" w:color="auto"/>
        <w:left w:val="none" w:sz="0" w:space="0" w:color="auto"/>
        <w:bottom w:val="none" w:sz="0" w:space="0" w:color="auto"/>
        <w:right w:val="none" w:sz="0" w:space="0" w:color="auto"/>
      </w:divBdr>
    </w:div>
    <w:div w:id="827599030">
      <w:bodyDiv w:val="1"/>
      <w:marLeft w:val="0"/>
      <w:marRight w:val="0"/>
      <w:marTop w:val="0"/>
      <w:marBottom w:val="0"/>
      <w:divBdr>
        <w:top w:val="none" w:sz="0" w:space="0" w:color="auto"/>
        <w:left w:val="none" w:sz="0" w:space="0" w:color="auto"/>
        <w:bottom w:val="none" w:sz="0" w:space="0" w:color="auto"/>
        <w:right w:val="none" w:sz="0" w:space="0" w:color="auto"/>
      </w:divBdr>
    </w:div>
    <w:div w:id="836115679">
      <w:bodyDiv w:val="1"/>
      <w:marLeft w:val="0"/>
      <w:marRight w:val="0"/>
      <w:marTop w:val="0"/>
      <w:marBottom w:val="0"/>
      <w:divBdr>
        <w:top w:val="none" w:sz="0" w:space="0" w:color="auto"/>
        <w:left w:val="none" w:sz="0" w:space="0" w:color="auto"/>
        <w:bottom w:val="none" w:sz="0" w:space="0" w:color="auto"/>
        <w:right w:val="none" w:sz="0" w:space="0" w:color="auto"/>
      </w:divBdr>
    </w:div>
    <w:div w:id="849638591">
      <w:bodyDiv w:val="1"/>
      <w:marLeft w:val="0"/>
      <w:marRight w:val="0"/>
      <w:marTop w:val="0"/>
      <w:marBottom w:val="0"/>
      <w:divBdr>
        <w:top w:val="none" w:sz="0" w:space="0" w:color="auto"/>
        <w:left w:val="none" w:sz="0" w:space="0" w:color="auto"/>
        <w:bottom w:val="none" w:sz="0" w:space="0" w:color="auto"/>
        <w:right w:val="none" w:sz="0" w:space="0" w:color="auto"/>
      </w:divBdr>
    </w:div>
    <w:div w:id="862524062">
      <w:bodyDiv w:val="1"/>
      <w:marLeft w:val="0"/>
      <w:marRight w:val="0"/>
      <w:marTop w:val="0"/>
      <w:marBottom w:val="0"/>
      <w:divBdr>
        <w:top w:val="none" w:sz="0" w:space="0" w:color="auto"/>
        <w:left w:val="none" w:sz="0" w:space="0" w:color="auto"/>
        <w:bottom w:val="none" w:sz="0" w:space="0" w:color="auto"/>
        <w:right w:val="none" w:sz="0" w:space="0" w:color="auto"/>
      </w:divBdr>
    </w:div>
    <w:div w:id="865095697">
      <w:bodyDiv w:val="1"/>
      <w:marLeft w:val="0"/>
      <w:marRight w:val="0"/>
      <w:marTop w:val="0"/>
      <w:marBottom w:val="0"/>
      <w:divBdr>
        <w:top w:val="none" w:sz="0" w:space="0" w:color="auto"/>
        <w:left w:val="none" w:sz="0" w:space="0" w:color="auto"/>
        <w:bottom w:val="none" w:sz="0" w:space="0" w:color="auto"/>
        <w:right w:val="none" w:sz="0" w:space="0" w:color="auto"/>
      </w:divBdr>
    </w:div>
    <w:div w:id="882715446">
      <w:bodyDiv w:val="1"/>
      <w:marLeft w:val="0"/>
      <w:marRight w:val="0"/>
      <w:marTop w:val="0"/>
      <w:marBottom w:val="0"/>
      <w:divBdr>
        <w:top w:val="none" w:sz="0" w:space="0" w:color="auto"/>
        <w:left w:val="none" w:sz="0" w:space="0" w:color="auto"/>
        <w:bottom w:val="none" w:sz="0" w:space="0" w:color="auto"/>
        <w:right w:val="none" w:sz="0" w:space="0" w:color="auto"/>
      </w:divBdr>
    </w:div>
    <w:div w:id="890577353">
      <w:bodyDiv w:val="1"/>
      <w:marLeft w:val="0"/>
      <w:marRight w:val="0"/>
      <w:marTop w:val="0"/>
      <w:marBottom w:val="0"/>
      <w:divBdr>
        <w:top w:val="none" w:sz="0" w:space="0" w:color="auto"/>
        <w:left w:val="none" w:sz="0" w:space="0" w:color="auto"/>
        <w:bottom w:val="none" w:sz="0" w:space="0" w:color="auto"/>
        <w:right w:val="none" w:sz="0" w:space="0" w:color="auto"/>
      </w:divBdr>
    </w:div>
    <w:div w:id="917446504">
      <w:bodyDiv w:val="1"/>
      <w:marLeft w:val="0"/>
      <w:marRight w:val="0"/>
      <w:marTop w:val="0"/>
      <w:marBottom w:val="0"/>
      <w:divBdr>
        <w:top w:val="none" w:sz="0" w:space="0" w:color="auto"/>
        <w:left w:val="none" w:sz="0" w:space="0" w:color="auto"/>
        <w:bottom w:val="none" w:sz="0" w:space="0" w:color="auto"/>
        <w:right w:val="none" w:sz="0" w:space="0" w:color="auto"/>
      </w:divBdr>
    </w:div>
    <w:div w:id="936408274">
      <w:bodyDiv w:val="1"/>
      <w:marLeft w:val="0"/>
      <w:marRight w:val="0"/>
      <w:marTop w:val="0"/>
      <w:marBottom w:val="0"/>
      <w:divBdr>
        <w:top w:val="none" w:sz="0" w:space="0" w:color="auto"/>
        <w:left w:val="none" w:sz="0" w:space="0" w:color="auto"/>
        <w:bottom w:val="none" w:sz="0" w:space="0" w:color="auto"/>
        <w:right w:val="none" w:sz="0" w:space="0" w:color="auto"/>
      </w:divBdr>
    </w:div>
    <w:div w:id="1018386791">
      <w:bodyDiv w:val="1"/>
      <w:marLeft w:val="0"/>
      <w:marRight w:val="0"/>
      <w:marTop w:val="0"/>
      <w:marBottom w:val="0"/>
      <w:divBdr>
        <w:top w:val="none" w:sz="0" w:space="0" w:color="auto"/>
        <w:left w:val="none" w:sz="0" w:space="0" w:color="auto"/>
        <w:bottom w:val="none" w:sz="0" w:space="0" w:color="auto"/>
        <w:right w:val="none" w:sz="0" w:space="0" w:color="auto"/>
      </w:divBdr>
    </w:div>
    <w:div w:id="1047070925">
      <w:bodyDiv w:val="1"/>
      <w:marLeft w:val="0"/>
      <w:marRight w:val="0"/>
      <w:marTop w:val="0"/>
      <w:marBottom w:val="0"/>
      <w:divBdr>
        <w:top w:val="none" w:sz="0" w:space="0" w:color="auto"/>
        <w:left w:val="none" w:sz="0" w:space="0" w:color="auto"/>
        <w:bottom w:val="none" w:sz="0" w:space="0" w:color="auto"/>
        <w:right w:val="none" w:sz="0" w:space="0" w:color="auto"/>
      </w:divBdr>
    </w:div>
    <w:div w:id="1054161670">
      <w:bodyDiv w:val="1"/>
      <w:marLeft w:val="0"/>
      <w:marRight w:val="0"/>
      <w:marTop w:val="0"/>
      <w:marBottom w:val="0"/>
      <w:divBdr>
        <w:top w:val="none" w:sz="0" w:space="0" w:color="auto"/>
        <w:left w:val="none" w:sz="0" w:space="0" w:color="auto"/>
        <w:bottom w:val="none" w:sz="0" w:space="0" w:color="auto"/>
        <w:right w:val="none" w:sz="0" w:space="0" w:color="auto"/>
      </w:divBdr>
    </w:div>
    <w:div w:id="1096485396">
      <w:bodyDiv w:val="1"/>
      <w:marLeft w:val="0"/>
      <w:marRight w:val="0"/>
      <w:marTop w:val="0"/>
      <w:marBottom w:val="0"/>
      <w:divBdr>
        <w:top w:val="none" w:sz="0" w:space="0" w:color="auto"/>
        <w:left w:val="none" w:sz="0" w:space="0" w:color="auto"/>
        <w:bottom w:val="none" w:sz="0" w:space="0" w:color="auto"/>
        <w:right w:val="none" w:sz="0" w:space="0" w:color="auto"/>
      </w:divBdr>
    </w:div>
    <w:div w:id="1138106426">
      <w:bodyDiv w:val="1"/>
      <w:marLeft w:val="0"/>
      <w:marRight w:val="0"/>
      <w:marTop w:val="0"/>
      <w:marBottom w:val="0"/>
      <w:divBdr>
        <w:top w:val="none" w:sz="0" w:space="0" w:color="auto"/>
        <w:left w:val="none" w:sz="0" w:space="0" w:color="auto"/>
        <w:bottom w:val="none" w:sz="0" w:space="0" w:color="auto"/>
        <w:right w:val="none" w:sz="0" w:space="0" w:color="auto"/>
      </w:divBdr>
    </w:div>
    <w:div w:id="1153109406">
      <w:bodyDiv w:val="1"/>
      <w:marLeft w:val="0"/>
      <w:marRight w:val="0"/>
      <w:marTop w:val="0"/>
      <w:marBottom w:val="0"/>
      <w:divBdr>
        <w:top w:val="none" w:sz="0" w:space="0" w:color="auto"/>
        <w:left w:val="none" w:sz="0" w:space="0" w:color="auto"/>
        <w:bottom w:val="none" w:sz="0" w:space="0" w:color="auto"/>
        <w:right w:val="none" w:sz="0" w:space="0" w:color="auto"/>
      </w:divBdr>
    </w:div>
    <w:div w:id="1189443773">
      <w:bodyDiv w:val="1"/>
      <w:marLeft w:val="0"/>
      <w:marRight w:val="0"/>
      <w:marTop w:val="0"/>
      <w:marBottom w:val="0"/>
      <w:divBdr>
        <w:top w:val="none" w:sz="0" w:space="0" w:color="auto"/>
        <w:left w:val="none" w:sz="0" w:space="0" w:color="auto"/>
        <w:bottom w:val="none" w:sz="0" w:space="0" w:color="auto"/>
        <w:right w:val="none" w:sz="0" w:space="0" w:color="auto"/>
      </w:divBdr>
    </w:div>
    <w:div w:id="1210142344">
      <w:bodyDiv w:val="1"/>
      <w:marLeft w:val="0"/>
      <w:marRight w:val="0"/>
      <w:marTop w:val="0"/>
      <w:marBottom w:val="0"/>
      <w:divBdr>
        <w:top w:val="none" w:sz="0" w:space="0" w:color="auto"/>
        <w:left w:val="none" w:sz="0" w:space="0" w:color="auto"/>
        <w:bottom w:val="none" w:sz="0" w:space="0" w:color="auto"/>
        <w:right w:val="none" w:sz="0" w:space="0" w:color="auto"/>
      </w:divBdr>
    </w:div>
    <w:div w:id="1221936582">
      <w:bodyDiv w:val="1"/>
      <w:marLeft w:val="0"/>
      <w:marRight w:val="0"/>
      <w:marTop w:val="0"/>
      <w:marBottom w:val="0"/>
      <w:divBdr>
        <w:top w:val="none" w:sz="0" w:space="0" w:color="auto"/>
        <w:left w:val="none" w:sz="0" w:space="0" w:color="auto"/>
        <w:bottom w:val="none" w:sz="0" w:space="0" w:color="auto"/>
        <w:right w:val="none" w:sz="0" w:space="0" w:color="auto"/>
      </w:divBdr>
    </w:div>
    <w:div w:id="1233353075">
      <w:bodyDiv w:val="1"/>
      <w:marLeft w:val="0"/>
      <w:marRight w:val="0"/>
      <w:marTop w:val="0"/>
      <w:marBottom w:val="0"/>
      <w:divBdr>
        <w:top w:val="none" w:sz="0" w:space="0" w:color="auto"/>
        <w:left w:val="none" w:sz="0" w:space="0" w:color="auto"/>
        <w:bottom w:val="none" w:sz="0" w:space="0" w:color="auto"/>
        <w:right w:val="none" w:sz="0" w:space="0" w:color="auto"/>
      </w:divBdr>
    </w:div>
    <w:div w:id="1239829003">
      <w:bodyDiv w:val="1"/>
      <w:marLeft w:val="0"/>
      <w:marRight w:val="0"/>
      <w:marTop w:val="0"/>
      <w:marBottom w:val="0"/>
      <w:divBdr>
        <w:top w:val="none" w:sz="0" w:space="0" w:color="auto"/>
        <w:left w:val="none" w:sz="0" w:space="0" w:color="auto"/>
        <w:bottom w:val="none" w:sz="0" w:space="0" w:color="auto"/>
        <w:right w:val="none" w:sz="0" w:space="0" w:color="auto"/>
      </w:divBdr>
    </w:div>
    <w:div w:id="1244487534">
      <w:bodyDiv w:val="1"/>
      <w:marLeft w:val="0"/>
      <w:marRight w:val="0"/>
      <w:marTop w:val="0"/>
      <w:marBottom w:val="0"/>
      <w:divBdr>
        <w:top w:val="none" w:sz="0" w:space="0" w:color="auto"/>
        <w:left w:val="none" w:sz="0" w:space="0" w:color="auto"/>
        <w:bottom w:val="none" w:sz="0" w:space="0" w:color="auto"/>
        <w:right w:val="none" w:sz="0" w:space="0" w:color="auto"/>
      </w:divBdr>
    </w:div>
    <w:div w:id="1249313727">
      <w:bodyDiv w:val="1"/>
      <w:marLeft w:val="0"/>
      <w:marRight w:val="0"/>
      <w:marTop w:val="0"/>
      <w:marBottom w:val="0"/>
      <w:divBdr>
        <w:top w:val="none" w:sz="0" w:space="0" w:color="auto"/>
        <w:left w:val="none" w:sz="0" w:space="0" w:color="auto"/>
        <w:bottom w:val="none" w:sz="0" w:space="0" w:color="auto"/>
        <w:right w:val="none" w:sz="0" w:space="0" w:color="auto"/>
      </w:divBdr>
    </w:div>
    <w:div w:id="1345090084">
      <w:bodyDiv w:val="1"/>
      <w:marLeft w:val="0"/>
      <w:marRight w:val="0"/>
      <w:marTop w:val="0"/>
      <w:marBottom w:val="0"/>
      <w:divBdr>
        <w:top w:val="none" w:sz="0" w:space="0" w:color="auto"/>
        <w:left w:val="none" w:sz="0" w:space="0" w:color="auto"/>
        <w:bottom w:val="none" w:sz="0" w:space="0" w:color="auto"/>
        <w:right w:val="none" w:sz="0" w:space="0" w:color="auto"/>
      </w:divBdr>
    </w:div>
    <w:div w:id="1366103774">
      <w:bodyDiv w:val="1"/>
      <w:marLeft w:val="0"/>
      <w:marRight w:val="0"/>
      <w:marTop w:val="0"/>
      <w:marBottom w:val="0"/>
      <w:divBdr>
        <w:top w:val="none" w:sz="0" w:space="0" w:color="auto"/>
        <w:left w:val="none" w:sz="0" w:space="0" w:color="auto"/>
        <w:bottom w:val="none" w:sz="0" w:space="0" w:color="auto"/>
        <w:right w:val="none" w:sz="0" w:space="0" w:color="auto"/>
      </w:divBdr>
    </w:div>
    <w:div w:id="1369523457">
      <w:bodyDiv w:val="1"/>
      <w:marLeft w:val="0"/>
      <w:marRight w:val="0"/>
      <w:marTop w:val="0"/>
      <w:marBottom w:val="0"/>
      <w:divBdr>
        <w:top w:val="none" w:sz="0" w:space="0" w:color="auto"/>
        <w:left w:val="none" w:sz="0" w:space="0" w:color="auto"/>
        <w:bottom w:val="none" w:sz="0" w:space="0" w:color="auto"/>
        <w:right w:val="none" w:sz="0" w:space="0" w:color="auto"/>
      </w:divBdr>
    </w:div>
    <w:div w:id="1423525943">
      <w:bodyDiv w:val="1"/>
      <w:marLeft w:val="0"/>
      <w:marRight w:val="0"/>
      <w:marTop w:val="0"/>
      <w:marBottom w:val="0"/>
      <w:divBdr>
        <w:top w:val="none" w:sz="0" w:space="0" w:color="auto"/>
        <w:left w:val="none" w:sz="0" w:space="0" w:color="auto"/>
        <w:bottom w:val="none" w:sz="0" w:space="0" w:color="auto"/>
        <w:right w:val="none" w:sz="0" w:space="0" w:color="auto"/>
      </w:divBdr>
    </w:div>
    <w:div w:id="1455901910">
      <w:bodyDiv w:val="1"/>
      <w:marLeft w:val="0"/>
      <w:marRight w:val="0"/>
      <w:marTop w:val="0"/>
      <w:marBottom w:val="0"/>
      <w:divBdr>
        <w:top w:val="none" w:sz="0" w:space="0" w:color="auto"/>
        <w:left w:val="none" w:sz="0" w:space="0" w:color="auto"/>
        <w:bottom w:val="none" w:sz="0" w:space="0" w:color="auto"/>
        <w:right w:val="none" w:sz="0" w:space="0" w:color="auto"/>
      </w:divBdr>
    </w:div>
    <w:div w:id="1464467904">
      <w:bodyDiv w:val="1"/>
      <w:marLeft w:val="0"/>
      <w:marRight w:val="0"/>
      <w:marTop w:val="0"/>
      <w:marBottom w:val="0"/>
      <w:divBdr>
        <w:top w:val="none" w:sz="0" w:space="0" w:color="auto"/>
        <w:left w:val="none" w:sz="0" w:space="0" w:color="auto"/>
        <w:bottom w:val="none" w:sz="0" w:space="0" w:color="auto"/>
        <w:right w:val="none" w:sz="0" w:space="0" w:color="auto"/>
      </w:divBdr>
    </w:div>
    <w:div w:id="1465658932">
      <w:bodyDiv w:val="1"/>
      <w:marLeft w:val="0"/>
      <w:marRight w:val="0"/>
      <w:marTop w:val="0"/>
      <w:marBottom w:val="0"/>
      <w:divBdr>
        <w:top w:val="none" w:sz="0" w:space="0" w:color="auto"/>
        <w:left w:val="none" w:sz="0" w:space="0" w:color="auto"/>
        <w:bottom w:val="none" w:sz="0" w:space="0" w:color="auto"/>
        <w:right w:val="none" w:sz="0" w:space="0" w:color="auto"/>
      </w:divBdr>
    </w:div>
    <w:div w:id="1503660116">
      <w:bodyDiv w:val="1"/>
      <w:marLeft w:val="0"/>
      <w:marRight w:val="0"/>
      <w:marTop w:val="0"/>
      <w:marBottom w:val="0"/>
      <w:divBdr>
        <w:top w:val="none" w:sz="0" w:space="0" w:color="auto"/>
        <w:left w:val="none" w:sz="0" w:space="0" w:color="auto"/>
        <w:bottom w:val="none" w:sz="0" w:space="0" w:color="auto"/>
        <w:right w:val="none" w:sz="0" w:space="0" w:color="auto"/>
      </w:divBdr>
    </w:div>
    <w:div w:id="1522353046">
      <w:bodyDiv w:val="1"/>
      <w:marLeft w:val="0"/>
      <w:marRight w:val="0"/>
      <w:marTop w:val="0"/>
      <w:marBottom w:val="0"/>
      <w:divBdr>
        <w:top w:val="none" w:sz="0" w:space="0" w:color="auto"/>
        <w:left w:val="none" w:sz="0" w:space="0" w:color="auto"/>
        <w:bottom w:val="none" w:sz="0" w:space="0" w:color="auto"/>
        <w:right w:val="none" w:sz="0" w:space="0" w:color="auto"/>
      </w:divBdr>
    </w:div>
    <w:div w:id="1549608932">
      <w:bodyDiv w:val="1"/>
      <w:marLeft w:val="0"/>
      <w:marRight w:val="0"/>
      <w:marTop w:val="0"/>
      <w:marBottom w:val="0"/>
      <w:divBdr>
        <w:top w:val="none" w:sz="0" w:space="0" w:color="auto"/>
        <w:left w:val="none" w:sz="0" w:space="0" w:color="auto"/>
        <w:bottom w:val="none" w:sz="0" w:space="0" w:color="auto"/>
        <w:right w:val="none" w:sz="0" w:space="0" w:color="auto"/>
      </w:divBdr>
    </w:div>
    <w:div w:id="1581406441">
      <w:bodyDiv w:val="1"/>
      <w:marLeft w:val="0"/>
      <w:marRight w:val="0"/>
      <w:marTop w:val="0"/>
      <w:marBottom w:val="0"/>
      <w:divBdr>
        <w:top w:val="none" w:sz="0" w:space="0" w:color="auto"/>
        <w:left w:val="none" w:sz="0" w:space="0" w:color="auto"/>
        <w:bottom w:val="none" w:sz="0" w:space="0" w:color="auto"/>
        <w:right w:val="none" w:sz="0" w:space="0" w:color="auto"/>
      </w:divBdr>
    </w:div>
    <w:div w:id="1589925432">
      <w:bodyDiv w:val="1"/>
      <w:marLeft w:val="0"/>
      <w:marRight w:val="0"/>
      <w:marTop w:val="0"/>
      <w:marBottom w:val="0"/>
      <w:divBdr>
        <w:top w:val="none" w:sz="0" w:space="0" w:color="auto"/>
        <w:left w:val="none" w:sz="0" w:space="0" w:color="auto"/>
        <w:bottom w:val="none" w:sz="0" w:space="0" w:color="auto"/>
        <w:right w:val="none" w:sz="0" w:space="0" w:color="auto"/>
      </w:divBdr>
      <w:divsChild>
        <w:div w:id="402093">
          <w:marLeft w:val="0"/>
          <w:marRight w:val="0"/>
          <w:marTop w:val="0"/>
          <w:marBottom w:val="0"/>
          <w:divBdr>
            <w:top w:val="none" w:sz="0" w:space="0" w:color="auto"/>
            <w:left w:val="none" w:sz="0" w:space="0" w:color="auto"/>
            <w:bottom w:val="none" w:sz="0" w:space="0" w:color="auto"/>
            <w:right w:val="none" w:sz="0" w:space="0" w:color="auto"/>
          </w:divBdr>
          <w:divsChild>
            <w:div w:id="20078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7759">
      <w:bodyDiv w:val="1"/>
      <w:marLeft w:val="0"/>
      <w:marRight w:val="0"/>
      <w:marTop w:val="0"/>
      <w:marBottom w:val="0"/>
      <w:divBdr>
        <w:top w:val="none" w:sz="0" w:space="0" w:color="auto"/>
        <w:left w:val="none" w:sz="0" w:space="0" w:color="auto"/>
        <w:bottom w:val="none" w:sz="0" w:space="0" w:color="auto"/>
        <w:right w:val="none" w:sz="0" w:space="0" w:color="auto"/>
      </w:divBdr>
    </w:div>
    <w:div w:id="1593586223">
      <w:bodyDiv w:val="1"/>
      <w:marLeft w:val="0"/>
      <w:marRight w:val="0"/>
      <w:marTop w:val="0"/>
      <w:marBottom w:val="0"/>
      <w:divBdr>
        <w:top w:val="none" w:sz="0" w:space="0" w:color="auto"/>
        <w:left w:val="none" w:sz="0" w:space="0" w:color="auto"/>
        <w:bottom w:val="none" w:sz="0" w:space="0" w:color="auto"/>
        <w:right w:val="none" w:sz="0" w:space="0" w:color="auto"/>
      </w:divBdr>
    </w:div>
    <w:div w:id="1613978282">
      <w:bodyDiv w:val="1"/>
      <w:marLeft w:val="0"/>
      <w:marRight w:val="0"/>
      <w:marTop w:val="0"/>
      <w:marBottom w:val="0"/>
      <w:divBdr>
        <w:top w:val="none" w:sz="0" w:space="0" w:color="auto"/>
        <w:left w:val="none" w:sz="0" w:space="0" w:color="auto"/>
        <w:bottom w:val="none" w:sz="0" w:space="0" w:color="auto"/>
        <w:right w:val="none" w:sz="0" w:space="0" w:color="auto"/>
      </w:divBdr>
    </w:div>
    <w:div w:id="1651861441">
      <w:bodyDiv w:val="1"/>
      <w:marLeft w:val="0"/>
      <w:marRight w:val="0"/>
      <w:marTop w:val="0"/>
      <w:marBottom w:val="0"/>
      <w:divBdr>
        <w:top w:val="none" w:sz="0" w:space="0" w:color="auto"/>
        <w:left w:val="none" w:sz="0" w:space="0" w:color="auto"/>
        <w:bottom w:val="none" w:sz="0" w:space="0" w:color="auto"/>
        <w:right w:val="none" w:sz="0" w:space="0" w:color="auto"/>
      </w:divBdr>
    </w:div>
    <w:div w:id="1676692162">
      <w:bodyDiv w:val="1"/>
      <w:marLeft w:val="0"/>
      <w:marRight w:val="0"/>
      <w:marTop w:val="0"/>
      <w:marBottom w:val="0"/>
      <w:divBdr>
        <w:top w:val="none" w:sz="0" w:space="0" w:color="auto"/>
        <w:left w:val="none" w:sz="0" w:space="0" w:color="auto"/>
        <w:bottom w:val="none" w:sz="0" w:space="0" w:color="auto"/>
        <w:right w:val="none" w:sz="0" w:space="0" w:color="auto"/>
      </w:divBdr>
    </w:div>
    <w:div w:id="1733308580">
      <w:bodyDiv w:val="1"/>
      <w:marLeft w:val="0"/>
      <w:marRight w:val="0"/>
      <w:marTop w:val="0"/>
      <w:marBottom w:val="0"/>
      <w:divBdr>
        <w:top w:val="none" w:sz="0" w:space="0" w:color="auto"/>
        <w:left w:val="none" w:sz="0" w:space="0" w:color="auto"/>
        <w:bottom w:val="none" w:sz="0" w:space="0" w:color="auto"/>
        <w:right w:val="none" w:sz="0" w:space="0" w:color="auto"/>
      </w:divBdr>
    </w:div>
    <w:div w:id="1785998774">
      <w:bodyDiv w:val="1"/>
      <w:marLeft w:val="0"/>
      <w:marRight w:val="0"/>
      <w:marTop w:val="0"/>
      <w:marBottom w:val="0"/>
      <w:divBdr>
        <w:top w:val="none" w:sz="0" w:space="0" w:color="auto"/>
        <w:left w:val="none" w:sz="0" w:space="0" w:color="auto"/>
        <w:bottom w:val="none" w:sz="0" w:space="0" w:color="auto"/>
        <w:right w:val="none" w:sz="0" w:space="0" w:color="auto"/>
      </w:divBdr>
    </w:div>
    <w:div w:id="1798839725">
      <w:bodyDiv w:val="1"/>
      <w:marLeft w:val="0"/>
      <w:marRight w:val="0"/>
      <w:marTop w:val="0"/>
      <w:marBottom w:val="0"/>
      <w:divBdr>
        <w:top w:val="none" w:sz="0" w:space="0" w:color="auto"/>
        <w:left w:val="none" w:sz="0" w:space="0" w:color="auto"/>
        <w:bottom w:val="none" w:sz="0" w:space="0" w:color="auto"/>
        <w:right w:val="none" w:sz="0" w:space="0" w:color="auto"/>
      </w:divBdr>
    </w:div>
    <w:div w:id="1805466288">
      <w:bodyDiv w:val="1"/>
      <w:marLeft w:val="0"/>
      <w:marRight w:val="0"/>
      <w:marTop w:val="0"/>
      <w:marBottom w:val="0"/>
      <w:divBdr>
        <w:top w:val="none" w:sz="0" w:space="0" w:color="auto"/>
        <w:left w:val="none" w:sz="0" w:space="0" w:color="auto"/>
        <w:bottom w:val="none" w:sz="0" w:space="0" w:color="auto"/>
        <w:right w:val="none" w:sz="0" w:space="0" w:color="auto"/>
      </w:divBdr>
    </w:div>
    <w:div w:id="1828938522">
      <w:bodyDiv w:val="1"/>
      <w:marLeft w:val="0"/>
      <w:marRight w:val="0"/>
      <w:marTop w:val="0"/>
      <w:marBottom w:val="0"/>
      <w:divBdr>
        <w:top w:val="none" w:sz="0" w:space="0" w:color="auto"/>
        <w:left w:val="none" w:sz="0" w:space="0" w:color="auto"/>
        <w:bottom w:val="none" w:sz="0" w:space="0" w:color="auto"/>
        <w:right w:val="none" w:sz="0" w:space="0" w:color="auto"/>
      </w:divBdr>
    </w:div>
    <w:div w:id="1844978979">
      <w:bodyDiv w:val="1"/>
      <w:marLeft w:val="0"/>
      <w:marRight w:val="0"/>
      <w:marTop w:val="0"/>
      <w:marBottom w:val="0"/>
      <w:divBdr>
        <w:top w:val="none" w:sz="0" w:space="0" w:color="auto"/>
        <w:left w:val="none" w:sz="0" w:space="0" w:color="auto"/>
        <w:bottom w:val="none" w:sz="0" w:space="0" w:color="auto"/>
        <w:right w:val="none" w:sz="0" w:space="0" w:color="auto"/>
      </w:divBdr>
    </w:div>
    <w:div w:id="1866209638">
      <w:bodyDiv w:val="1"/>
      <w:marLeft w:val="0"/>
      <w:marRight w:val="0"/>
      <w:marTop w:val="0"/>
      <w:marBottom w:val="0"/>
      <w:divBdr>
        <w:top w:val="none" w:sz="0" w:space="0" w:color="auto"/>
        <w:left w:val="none" w:sz="0" w:space="0" w:color="auto"/>
        <w:bottom w:val="none" w:sz="0" w:space="0" w:color="auto"/>
        <w:right w:val="none" w:sz="0" w:space="0" w:color="auto"/>
      </w:divBdr>
    </w:div>
    <w:div w:id="1918786457">
      <w:bodyDiv w:val="1"/>
      <w:marLeft w:val="0"/>
      <w:marRight w:val="0"/>
      <w:marTop w:val="0"/>
      <w:marBottom w:val="0"/>
      <w:divBdr>
        <w:top w:val="none" w:sz="0" w:space="0" w:color="auto"/>
        <w:left w:val="none" w:sz="0" w:space="0" w:color="auto"/>
        <w:bottom w:val="none" w:sz="0" w:space="0" w:color="auto"/>
        <w:right w:val="none" w:sz="0" w:space="0" w:color="auto"/>
      </w:divBdr>
    </w:div>
    <w:div w:id="1950356847">
      <w:bodyDiv w:val="1"/>
      <w:marLeft w:val="0"/>
      <w:marRight w:val="0"/>
      <w:marTop w:val="0"/>
      <w:marBottom w:val="0"/>
      <w:divBdr>
        <w:top w:val="none" w:sz="0" w:space="0" w:color="auto"/>
        <w:left w:val="none" w:sz="0" w:space="0" w:color="auto"/>
        <w:bottom w:val="none" w:sz="0" w:space="0" w:color="auto"/>
        <w:right w:val="none" w:sz="0" w:space="0" w:color="auto"/>
      </w:divBdr>
    </w:div>
    <w:div w:id="2023626074">
      <w:bodyDiv w:val="1"/>
      <w:marLeft w:val="0"/>
      <w:marRight w:val="0"/>
      <w:marTop w:val="0"/>
      <w:marBottom w:val="0"/>
      <w:divBdr>
        <w:top w:val="none" w:sz="0" w:space="0" w:color="auto"/>
        <w:left w:val="none" w:sz="0" w:space="0" w:color="auto"/>
        <w:bottom w:val="none" w:sz="0" w:space="0" w:color="auto"/>
        <w:right w:val="none" w:sz="0" w:space="0" w:color="auto"/>
      </w:divBdr>
    </w:div>
    <w:div w:id="2053338750">
      <w:bodyDiv w:val="1"/>
      <w:marLeft w:val="0"/>
      <w:marRight w:val="0"/>
      <w:marTop w:val="0"/>
      <w:marBottom w:val="0"/>
      <w:divBdr>
        <w:top w:val="none" w:sz="0" w:space="0" w:color="auto"/>
        <w:left w:val="none" w:sz="0" w:space="0" w:color="auto"/>
        <w:bottom w:val="none" w:sz="0" w:space="0" w:color="auto"/>
        <w:right w:val="none" w:sz="0" w:space="0" w:color="auto"/>
      </w:divBdr>
    </w:div>
    <w:div w:id="2087258811">
      <w:bodyDiv w:val="1"/>
      <w:marLeft w:val="0"/>
      <w:marRight w:val="0"/>
      <w:marTop w:val="0"/>
      <w:marBottom w:val="0"/>
      <w:divBdr>
        <w:top w:val="none" w:sz="0" w:space="0" w:color="auto"/>
        <w:left w:val="none" w:sz="0" w:space="0" w:color="auto"/>
        <w:bottom w:val="none" w:sz="0" w:space="0" w:color="auto"/>
        <w:right w:val="none" w:sz="0" w:space="0" w:color="auto"/>
      </w:divBdr>
    </w:div>
    <w:div w:id="2098749254">
      <w:bodyDiv w:val="1"/>
      <w:marLeft w:val="0"/>
      <w:marRight w:val="0"/>
      <w:marTop w:val="0"/>
      <w:marBottom w:val="0"/>
      <w:divBdr>
        <w:top w:val="none" w:sz="0" w:space="0" w:color="auto"/>
        <w:left w:val="none" w:sz="0" w:space="0" w:color="auto"/>
        <w:bottom w:val="none" w:sz="0" w:space="0" w:color="auto"/>
        <w:right w:val="none" w:sz="0" w:space="0" w:color="auto"/>
      </w:divBdr>
    </w:div>
    <w:div w:id="2118325342">
      <w:bodyDiv w:val="1"/>
      <w:marLeft w:val="0"/>
      <w:marRight w:val="0"/>
      <w:marTop w:val="0"/>
      <w:marBottom w:val="0"/>
      <w:divBdr>
        <w:top w:val="none" w:sz="0" w:space="0" w:color="auto"/>
        <w:left w:val="none" w:sz="0" w:space="0" w:color="auto"/>
        <w:bottom w:val="none" w:sz="0" w:space="0" w:color="auto"/>
        <w:right w:val="none" w:sz="0" w:space="0" w:color="auto"/>
      </w:divBdr>
    </w:div>
    <w:div w:id="212745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towardsdatascience.com/understanding-actor-critic-methods-931b97b6df3f" TargetMode="External"/><Relationship Id="rId3" Type="http://schemas.openxmlformats.org/officeDocument/2006/relationships/styles" Target="styles.xml"/><Relationship Id="rId21" Type="http://schemas.openxmlformats.org/officeDocument/2006/relationships/hyperlink" Target="http://incompleteideas.net/book/first/ebook/node66.html" TargetMode="External"/><Relationship Id="rId34" Type="http://schemas.openxmlformats.org/officeDocument/2006/relationships/hyperlink" Target="https://medium.com/@jonathan_hui/rl-proximal-policy-optimization-ppo-explained-77f014ec3f12"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towardsdatascience.com/learning-reinforcement-learning-reinforce-with-pytorch-5e8ad7fc7da0" TargetMode="External"/><Relationship Id="rId33" Type="http://schemas.openxmlformats.org/officeDocument/2006/relationships/hyperlink" Target="https://web.stanford.edu/class/psych209/Readings/MnihEtAlHassibis15NatureControlDeepRL.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cs.toronto.edu/~vmnih/docs/dq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nips.cc/Conferences/2018/PaperInformation/StyleFiles" TargetMode="External"/><Relationship Id="rId32" Type="http://schemas.openxmlformats.org/officeDocument/2006/relationships/hyperlink" Target="https://nips.cc/Conferences/2018/PaperInformation/StyleFile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openai/gym/blob/master/gym/envs/classic_control/cartpole.py" TargetMode="External"/><Relationship Id="rId28" Type="http://schemas.openxmlformats.org/officeDocument/2006/relationships/hyperlink" Target="https://github.com/openai/gym/wiki/Table-of-environments"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github.com/openai/gym/blob/master/gym/envs/classic_control/cartpole.p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gym.openai.com/docs/" TargetMode="External"/><Relationship Id="rId27" Type="http://schemas.openxmlformats.org/officeDocument/2006/relationships/hyperlink" Target="https://www.endtoend.ai/envs/gym/atari/space-invaders/" TargetMode="External"/><Relationship Id="rId30" Type="http://schemas.openxmlformats.org/officeDocument/2006/relationships/hyperlink" Target="http://gym.openai.com/docs/" TargetMode="External"/><Relationship Id="rId35" Type="http://schemas.openxmlformats.org/officeDocument/2006/relationships/fontTable" Target="fontTable.xml"/><Relationship Id="rId8" Type="http://schemas.openxmlformats.org/officeDocument/2006/relationships/hyperlink" Target="mailto:ubehre@buffal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BF7B3-557A-3349-AAB7-7B115B4EA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8</Pages>
  <Words>1912</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CSE510 Intro to Reinforcement Learning Project 2</vt:lpstr>
    </vt:vector>
  </TitlesOfParts>
  <Manager/>
  <Company>Microsoft Corporation</Company>
  <LinksUpToDate>false</LinksUpToDate>
  <CharactersWithSpaces>12786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CSE510 Intro to Reinforcement Learning Project 2</dc:title>
  <dc:subject/>
  <dc:creator>NIPS publication chair</dc:creator>
  <cp:keywords/>
  <dc:description/>
  <cp:lastModifiedBy>Utkarsh Behre</cp:lastModifiedBy>
  <cp:revision>14</cp:revision>
  <cp:lastPrinted>2019-11-14T04:02:00Z</cp:lastPrinted>
  <dcterms:created xsi:type="dcterms:W3CDTF">2020-02-28T22:18:00Z</dcterms:created>
  <dcterms:modified xsi:type="dcterms:W3CDTF">2020-05-05T21:03:00Z</dcterms:modified>
  <cp:category/>
</cp:coreProperties>
</file>